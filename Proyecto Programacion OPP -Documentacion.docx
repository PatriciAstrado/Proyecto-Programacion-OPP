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17AA" w:rsidRPr="00243B32" w:rsidRDefault="00243B32" w:rsidP="00243B32">
      <w:pPr>
        <w:pStyle w:val="Ttulo4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4976495</wp:posOffset>
            </wp:positionH>
            <wp:positionV relativeFrom="paragraph">
              <wp:posOffset>-714375</wp:posOffset>
            </wp:positionV>
            <wp:extent cx="1132531" cy="1285875"/>
            <wp:effectExtent l="0" t="0" r="0" b="0"/>
            <wp:wrapNone/>
            <wp:docPr id="17080066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06629" name="Imagen 17080066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531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7AA">
        <w:rPr>
          <w:lang w:val="es-MX"/>
        </w:rPr>
        <w:t xml:space="preserve">Proyecto </w:t>
      </w:r>
      <w:r w:rsidR="000E2B33">
        <w:rPr>
          <w:lang w:val="es-MX"/>
        </w:rPr>
        <w:t>Programación</w:t>
      </w:r>
      <w:r w:rsidR="00D517AA">
        <w:rPr>
          <w:lang w:val="es-MX"/>
        </w:rPr>
        <w:t xml:space="preserve"> OPP. </w:t>
      </w:r>
      <w:r w:rsidR="00D517AA" w:rsidRPr="006526DB">
        <w:rPr>
          <w:b/>
          <w:bCs/>
          <w:sz w:val="44"/>
          <w:szCs w:val="44"/>
          <w:lang w:val="es-MX"/>
        </w:rPr>
        <w:br/>
        <w:t>“Examen”</w:t>
      </w:r>
    </w:p>
    <w:p w:rsidR="00D517AA" w:rsidRPr="006526DB" w:rsidRDefault="00D517AA" w:rsidP="006526DB">
      <w:pPr>
        <w:pStyle w:val="Ttulo9"/>
        <w:rPr>
          <w:u w:val="single"/>
          <w:lang w:val="es-MX"/>
        </w:rPr>
      </w:pPr>
      <w:r w:rsidRPr="006526DB">
        <w:rPr>
          <w:u w:val="single"/>
          <w:lang w:val="es-MX"/>
        </w:rPr>
        <w:t xml:space="preserve">-integrantes: Patricio </w:t>
      </w:r>
      <w:r w:rsidR="000E2B33" w:rsidRPr="006526DB">
        <w:rPr>
          <w:u w:val="single"/>
          <w:lang w:val="es-MX"/>
        </w:rPr>
        <w:t>Vejar,</w:t>
      </w:r>
      <w:r w:rsidRPr="006526DB">
        <w:rPr>
          <w:u w:val="single"/>
          <w:lang w:val="es-MX"/>
        </w:rPr>
        <w:t xml:space="preserve"> Jose </w:t>
      </w:r>
      <w:r w:rsidR="000E2B33" w:rsidRPr="006526DB">
        <w:rPr>
          <w:u w:val="single"/>
          <w:lang w:val="es-MX"/>
        </w:rPr>
        <w:t>Rodríguez</w:t>
      </w:r>
    </w:p>
    <w:p w:rsidR="00D517AA" w:rsidRDefault="00D517AA">
      <w:pPr>
        <w:rPr>
          <w:lang w:val="es-MX"/>
        </w:rPr>
      </w:pPr>
    </w:p>
    <w:p w:rsidR="00D517AA" w:rsidRPr="006526DB" w:rsidRDefault="00D517AA">
      <w:pPr>
        <w:rPr>
          <w:rStyle w:val="nfasis"/>
        </w:rPr>
      </w:pPr>
      <w:r w:rsidRPr="00243B32">
        <w:rPr>
          <w:rStyle w:val="nfasis"/>
          <w:u w:val="single"/>
        </w:rPr>
        <w:t>Tarea</w:t>
      </w:r>
      <w:r w:rsidRPr="006526DB">
        <w:rPr>
          <w:rStyle w:val="nfasis"/>
        </w:rPr>
        <w:t>:</w:t>
      </w:r>
    </w:p>
    <w:p w:rsidR="00D517AA" w:rsidRPr="006526DB" w:rsidRDefault="00D517AA">
      <w:pPr>
        <w:rPr>
          <w:lang w:val="es-MX"/>
        </w:rPr>
      </w:pPr>
      <w:r>
        <w:rPr>
          <w:lang w:val="es-MX"/>
        </w:rPr>
        <w:tab/>
      </w:r>
      <w:r w:rsidRPr="006526DB">
        <w:rPr>
          <w:lang w:val="es-MX"/>
        </w:rPr>
        <w:t xml:space="preserve">Diseñar y crear un codigo que aplique los aprendido en clases sobre objetos abstractos en java, que permita resolver y crear un cuestionario simple con 3 tipos de preguntas: verdadero/falso, </w:t>
      </w:r>
      <w:r w:rsidR="000E2B33" w:rsidRPr="006526DB">
        <w:rPr>
          <w:lang w:val="es-MX"/>
        </w:rPr>
        <w:t>múltiples</w:t>
      </w:r>
      <w:r w:rsidRPr="006526DB">
        <w:rPr>
          <w:lang w:val="es-MX"/>
        </w:rPr>
        <w:t xml:space="preserve"> opciones, respuestas cortas.</w:t>
      </w:r>
    </w:p>
    <w:p w:rsidR="000E2B33" w:rsidRDefault="00D517A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0E2B33" w:rsidRPr="006526DB" w:rsidRDefault="000E2B33">
      <w:pPr>
        <w:rPr>
          <w:rStyle w:val="nfasis"/>
        </w:rPr>
      </w:pPr>
      <w:r w:rsidRPr="00243B32">
        <w:rPr>
          <w:rStyle w:val="nfasis"/>
          <w:u w:val="single"/>
        </w:rPr>
        <w:t>Acercamiento</w:t>
      </w:r>
      <w:r w:rsidRPr="006526DB">
        <w:rPr>
          <w:rStyle w:val="nfasis"/>
        </w:rPr>
        <w:t xml:space="preserve">: </w:t>
      </w:r>
    </w:p>
    <w:p w:rsidR="000E2B33" w:rsidRDefault="000E2B33">
      <w:pPr>
        <w:rPr>
          <w:lang w:val="es-MX"/>
        </w:rPr>
      </w:pPr>
      <w:r>
        <w:rPr>
          <w:lang w:val="es-MX"/>
        </w:rPr>
        <w:tab/>
        <w:t>Teniendo de base un objeto abstracto “pregunta” creamos las demas instancias de su tipo. Y objetos de uso general como lo serian el Examen, profesor, estudiante y leerArchivo.</w:t>
      </w:r>
    </w:p>
    <w:p w:rsidR="000E2B33" w:rsidRDefault="000E2B33">
      <w:pPr>
        <w:rPr>
          <w:lang w:val="es-MX"/>
        </w:rPr>
      </w:pPr>
      <w:r>
        <w:rPr>
          <w:lang w:val="es-MX"/>
        </w:rPr>
        <w:t>Apartir de estos desarrollamos métodos que permitirán la mayor flexibilidad posible.</w:t>
      </w:r>
    </w:p>
    <w:p w:rsidR="000E2B33" w:rsidRDefault="000E2B33">
      <w:pPr>
        <w:rPr>
          <w:lang w:val="es-MX"/>
        </w:rPr>
      </w:pPr>
    </w:p>
    <w:p w:rsidR="0064085A" w:rsidRPr="006526DB" w:rsidRDefault="00243B32" w:rsidP="0064085A">
      <w:pPr>
        <w:rPr>
          <w:rStyle w:val="nfasis"/>
        </w:rPr>
      </w:pPr>
      <w:r w:rsidRPr="00243B32">
        <w:rPr>
          <w:rStyle w:val="nfasis"/>
          <w:u w:val="single"/>
        </w:rPr>
        <w:t>Método</w:t>
      </w:r>
      <w:r w:rsidR="0064085A" w:rsidRPr="00243B32">
        <w:rPr>
          <w:rStyle w:val="nfasis"/>
          <w:u w:val="single"/>
        </w:rPr>
        <w:t xml:space="preserve"> de Trabajo</w:t>
      </w:r>
      <w:r w:rsidR="0064085A" w:rsidRPr="006526DB">
        <w:rPr>
          <w:rStyle w:val="nfasis"/>
        </w:rPr>
        <w:t xml:space="preserve">: </w:t>
      </w:r>
    </w:p>
    <w:p w:rsidR="0064085A" w:rsidRDefault="0064085A">
      <w:pPr>
        <w:rPr>
          <w:lang w:val="es-MX"/>
        </w:rPr>
      </w:pPr>
      <w:r>
        <w:rPr>
          <w:lang w:val="es-MX"/>
        </w:rPr>
        <w:tab/>
        <w:t xml:space="preserve">Tras evaluar el problema y crear un UML que pudiéramos seguir con facilidad separamos las partes claves del trabajo entre los dos para trabajar </w:t>
      </w:r>
      <w:r w:rsidR="00243B32">
        <w:rPr>
          <w:lang w:val="es-MX"/>
        </w:rPr>
        <w:t>más</w:t>
      </w:r>
      <w:r>
        <w:rPr>
          <w:lang w:val="es-MX"/>
        </w:rPr>
        <w:t xml:space="preserve"> rápidamente y eficientemente. Con la preocupación de estar constantemente actualizando y enviando el codigo al otro.</w:t>
      </w:r>
    </w:p>
    <w:p w:rsidR="000E2B33" w:rsidRDefault="000E2B33" w:rsidP="006526DB">
      <w:pPr>
        <w:pStyle w:val="Cita"/>
        <w:rPr>
          <w:lang w:val="es-MX"/>
        </w:rPr>
      </w:pPr>
      <w:r>
        <w:rPr>
          <w:lang w:val="es-MX"/>
        </w:rPr>
        <w:t xml:space="preserve">Objetos y </w:t>
      </w:r>
      <w:r w:rsidR="006526DB">
        <w:rPr>
          <w:lang w:val="es-MX"/>
        </w:rPr>
        <w:t>métodos</w:t>
      </w:r>
      <w:r>
        <w:rPr>
          <w:lang w:val="es-MX"/>
        </w:rPr>
        <w:t>:</w:t>
      </w:r>
    </w:p>
    <w:p w:rsidR="000E2B33" w:rsidRDefault="000E2B33">
      <w:pPr>
        <w:rPr>
          <w:lang w:val="es-MX"/>
        </w:rPr>
      </w:pPr>
      <w:r>
        <w:rPr>
          <w:lang w:val="es-MX"/>
        </w:rPr>
        <w:tab/>
      </w:r>
    </w:p>
    <w:p w:rsidR="007868FD" w:rsidRPr="007868FD" w:rsidRDefault="007868FD">
      <w:pPr>
        <w:rPr>
          <w:rStyle w:val="Textoennegrita"/>
          <w:vertAlign w:val="subscript"/>
        </w:rPr>
      </w:pPr>
      <w:r>
        <w:rPr>
          <w:rStyle w:val="Textoennegrita"/>
          <w:vertAlign w:val="subscript"/>
        </w:rPr>
        <w:t>_________________________________________________________________________________________________________________________________</w:t>
      </w:r>
    </w:p>
    <w:p w:rsidR="000E2B33" w:rsidRPr="006526DB" w:rsidRDefault="000E2B33" w:rsidP="007868FD">
      <w:pPr>
        <w:pStyle w:val="Subttulo"/>
        <w:rPr>
          <w:b/>
          <w:bCs/>
          <w:lang w:val="es-MX"/>
        </w:rPr>
      </w:pPr>
      <w:r w:rsidRPr="006526DB">
        <w:rPr>
          <w:b/>
          <w:bCs/>
          <w:lang w:val="es-MX"/>
        </w:rPr>
        <w:tab/>
        <w:t>TFpregunta</w:t>
      </w:r>
      <w:r w:rsidRPr="006526DB">
        <w:rPr>
          <w:b/>
          <w:bCs/>
          <w:lang w:val="es-MX"/>
        </w:rPr>
        <w:tab/>
        <w:t xml:space="preserve"> -verdadero o falso</w:t>
      </w:r>
    </w:p>
    <w:p w:rsidR="000E2B33" w:rsidRDefault="000E2B33" w:rsidP="007868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0E2B33" w:rsidRPr="006526DB" w:rsidRDefault="000E2B33" w:rsidP="00844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>
        <w:rPr>
          <w:lang w:val="es-MX"/>
        </w:rPr>
        <w:tab/>
      </w:r>
      <w:r w:rsidRPr="006526DB">
        <w:rPr>
          <w:rStyle w:val="nfasis"/>
        </w:rPr>
        <w:t>-</w:t>
      </w:r>
      <w:proofErr w:type="spellStart"/>
      <w:proofErr w:type="gramStart"/>
      <w:r w:rsidRPr="006526DB">
        <w:rPr>
          <w:rStyle w:val="nfasis"/>
        </w:rPr>
        <w:t>TFpregunta</w:t>
      </w:r>
      <w:proofErr w:type="spellEnd"/>
      <w:r w:rsidRPr="006526DB">
        <w:rPr>
          <w:rStyle w:val="nfasis"/>
        </w:rPr>
        <w:t>(</w:t>
      </w:r>
      <w:proofErr w:type="spellStart"/>
      <w:proofErr w:type="gramEnd"/>
      <w:r w:rsidRPr="006526DB">
        <w:rPr>
          <w:rStyle w:val="nfasis"/>
        </w:rPr>
        <w:t>String</w:t>
      </w:r>
      <w:proofErr w:type="spellEnd"/>
      <w:r w:rsidRPr="006526DB">
        <w:rPr>
          <w:rStyle w:val="nfasis"/>
        </w:rPr>
        <w:t xml:space="preserve"> texto, </w:t>
      </w:r>
      <w:proofErr w:type="spellStart"/>
      <w:r w:rsidRPr="006526DB">
        <w:rPr>
          <w:rStyle w:val="nfasis"/>
        </w:rPr>
        <w:t>Boolean</w:t>
      </w:r>
      <w:proofErr w:type="spellEnd"/>
      <w:r w:rsidRPr="006526DB">
        <w:rPr>
          <w:rStyle w:val="nfasis"/>
        </w:rPr>
        <w:t xml:space="preserve"> </w:t>
      </w:r>
      <w:proofErr w:type="spellStart"/>
      <w:r w:rsidRPr="006526DB">
        <w:rPr>
          <w:rStyle w:val="nfasis"/>
        </w:rPr>
        <w:t>respuestaCorrecta</w:t>
      </w:r>
      <w:proofErr w:type="spellEnd"/>
      <w:r w:rsidRPr="006526DB">
        <w:rPr>
          <w:rStyle w:val="nfasis"/>
        </w:rPr>
        <w:t xml:space="preserve">, </w:t>
      </w:r>
      <w:proofErr w:type="spellStart"/>
      <w:r w:rsidRPr="006526DB">
        <w:rPr>
          <w:rStyle w:val="nfasis"/>
        </w:rPr>
        <w:t>double</w:t>
      </w:r>
      <w:proofErr w:type="spellEnd"/>
      <w:r w:rsidRPr="006526DB">
        <w:rPr>
          <w:rStyle w:val="nfasis"/>
        </w:rPr>
        <w:t xml:space="preserve"> peso); </w:t>
      </w:r>
    </w:p>
    <w:p w:rsidR="000E2B33" w:rsidRDefault="000E2B33" w:rsidP="007868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: </w:t>
      </w:r>
      <w:r w:rsidR="00243B32">
        <w:rPr>
          <w:lang w:val="es-MX"/>
        </w:rPr>
        <w:t>Constructor:</w:t>
      </w:r>
      <w:r>
        <w:rPr>
          <w:lang w:val="es-MX"/>
        </w:rPr>
        <w:t xml:space="preserve">  </w:t>
      </w:r>
    </w:p>
    <w:p w:rsidR="000E2B33" w:rsidRPr="006526DB" w:rsidRDefault="000E2B33" w:rsidP="007868FD">
      <w:pPr>
        <w:pStyle w:val="Prrafodelista"/>
        <w:numPr>
          <w:ilvl w:val="3"/>
          <w:numId w:val="29"/>
        </w:numPr>
        <w:rPr>
          <w:sz w:val="20"/>
          <w:szCs w:val="20"/>
          <w:lang w:val="es-MX"/>
        </w:rPr>
      </w:pPr>
      <w:r w:rsidRPr="006526DB">
        <w:rPr>
          <w:sz w:val="20"/>
          <w:szCs w:val="20"/>
          <w:lang w:val="es-MX"/>
        </w:rPr>
        <w:t>Texto: Pregunta propia</w:t>
      </w:r>
    </w:p>
    <w:p w:rsidR="000E2B33" w:rsidRPr="006526DB" w:rsidRDefault="000E2B33" w:rsidP="007868FD">
      <w:pPr>
        <w:pStyle w:val="Prrafodelista"/>
        <w:numPr>
          <w:ilvl w:val="3"/>
          <w:numId w:val="29"/>
        </w:numPr>
        <w:rPr>
          <w:sz w:val="20"/>
          <w:szCs w:val="20"/>
          <w:lang w:val="es-MX"/>
        </w:rPr>
      </w:pPr>
      <w:proofErr w:type="spellStart"/>
      <w:r w:rsidRPr="006526DB">
        <w:rPr>
          <w:sz w:val="20"/>
          <w:szCs w:val="20"/>
          <w:lang w:val="es-MX"/>
        </w:rPr>
        <w:t>respuesaCorrecta</w:t>
      </w:r>
      <w:proofErr w:type="spellEnd"/>
      <w:r w:rsidRPr="006526DB">
        <w:rPr>
          <w:sz w:val="20"/>
          <w:szCs w:val="20"/>
          <w:lang w:val="es-MX"/>
        </w:rPr>
        <w:t>: valor verdadero o falsa de la solución</w:t>
      </w:r>
    </w:p>
    <w:p w:rsidR="000E2B33" w:rsidRPr="006526DB" w:rsidRDefault="000E2B33" w:rsidP="007868FD">
      <w:pPr>
        <w:pStyle w:val="Prrafodelista"/>
        <w:numPr>
          <w:ilvl w:val="3"/>
          <w:numId w:val="29"/>
        </w:numPr>
        <w:rPr>
          <w:sz w:val="20"/>
          <w:szCs w:val="20"/>
          <w:lang w:val="es-MX"/>
        </w:rPr>
      </w:pPr>
      <w:r w:rsidRPr="006526DB">
        <w:rPr>
          <w:sz w:val="20"/>
          <w:szCs w:val="20"/>
          <w:lang w:val="es-MX"/>
        </w:rPr>
        <w:t>peso: Cuanto puntaje se le atribuye</w:t>
      </w:r>
    </w:p>
    <w:p w:rsidR="000E2B33" w:rsidRPr="006526DB" w:rsidRDefault="000E2B33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>
        <w:rPr>
          <w:lang w:val="es-MX"/>
        </w:rPr>
        <w:tab/>
      </w:r>
      <w:r w:rsidRPr="006526DB">
        <w:rPr>
          <w:rStyle w:val="nfasis"/>
        </w:rPr>
        <w:t>-</w:t>
      </w:r>
      <w:proofErr w:type="gramStart"/>
      <w:r w:rsidRPr="006526DB">
        <w:rPr>
          <w:rStyle w:val="nfasis"/>
        </w:rPr>
        <w:t>buscar(</w:t>
      </w:r>
      <w:proofErr w:type="spellStart"/>
      <w:proofErr w:type="gramEnd"/>
      <w:r w:rsidRPr="006526DB">
        <w:rPr>
          <w:rStyle w:val="nfasis"/>
        </w:rPr>
        <w:t>Boolean</w:t>
      </w:r>
      <w:proofErr w:type="spellEnd"/>
      <w:r w:rsidRPr="006526DB">
        <w:rPr>
          <w:rStyle w:val="nfasis"/>
        </w:rPr>
        <w:t xml:space="preserve"> </w:t>
      </w:r>
      <w:proofErr w:type="spellStart"/>
      <w:r w:rsidRPr="006526DB">
        <w:rPr>
          <w:rStyle w:val="nfasis"/>
        </w:rPr>
        <w:t>mostrarRespuesta</w:t>
      </w:r>
      <w:proofErr w:type="spellEnd"/>
      <w:r w:rsidRPr="006526DB">
        <w:rPr>
          <w:rStyle w:val="nfasis"/>
        </w:rPr>
        <w:t>)</w:t>
      </w:r>
    </w:p>
    <w:p w:rsidR="000E2B33" w:rsidRDefault="000E2B33" w:rsidP="007868FD">
      <w:pPr>
        <w:ind w:left="72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: </w:t>
      </w:r>
      <w:r w:rsidR="006526DB">
        <w:rPr>
          <w:lang w:val="es-MX"/>
        </w:rPr>
        <w:t>método</w:t>
      </w:r>
      <w:r>
        <w:rPr>
          <w:lang w:val="es-MX"/>
        </w:rPr>
        <w:t xml:space="preserve"> para hacer la pregunta guardada en el objeto, con la adicción de poder mostrar a administradores la respuesta correcta </w:t>
      </w:r>
      <w:r w:rsidR="006526DB">
        <w:rPr>
          <w:lang w:val="es-MX"/>
        </w:rPr>
        <w:t xml:space="preserve">antes de </w:t>
      </w:r>
      <w:r w:rsidR="007868FD">
        <w:rPr>
          <w:lang w:val="es-MX"/>
        </w:rPr>
        <w:t>responder:</w:t>
      </w:r>
      <w:r>
        <w:rPr>
          <w:lang w:val="es-MX"/>
        </w:rPr>
        <w:t xml:space="preserve"> </w:t>
      </w:r>
    </w:p>
    <w:p w:rsidR="000E2B33" w:rsidRPr="0072109C" w:rsidRDefault="000E2B33" w:rsidP="007868FD">
      <w:pPr>
        <w:pStyle w:val="Prrafodelista"/>
        <w:numPr>
          <w:ilvl w:val="0"/>
          <w:numId w:val="30"/>
        </w:numPr>
        <w:rPr>
          <w:sz w:val="20"/>
          <w:szCs w:val="20"/>
          <w:lang w:val="es-MX"/>
        </w:rPr>
      </w:pPr>
      <w:proofErr w:type="spellStart"/>
      <w:r w:rsidRPr="0072109C">
        <w:rPr>
          <w:sz w:val="20"/>
          <w:szCs w:val="20"/>
          <w:lang w:val="es-MX"/>
        </w:rPr>
        <w:t>mostrarRespuesta</w:t>
      </w:r>
      <w:proofErr w:type="spellEnd"/>
      <w:r w:rsidRPr="0072109C">
        <w:rPr>
          <w:sz w:val="20"/>
          <w:szCs w:val="20"/>
          <w:lang w:val="es-MX"/>
        </w:rPr>
        <w:t>:  Verdadero saltara el proceso de leer la entrada y mostrara directamente la solución.</w:t>
      </w:r>
    </w:p>
    <w:p w:rsidR="000E2B33" w:rsidRPr="006526DB" w:rsidRDefault="000E2B33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 w:rsidRPr="006526DB">
        <w:rPr>
          <w:rStyle w:val="nfasis"/>
        </w:rPr>
        <w:tab/>
        <w:t>-</w:t>
      </w:r>
      <w:proofErr w:type="gramStart"/>
      <w:r w:rsidRPr="006526DB">
        <w:rPr>
          <w:rStyle w:val="nfasis"/>
        </w:rPr>
        <w:t>registrar</w:t>
      </w:r>
      <w:r w:rsidR="006526DB" w:rsidRPr="006526DB">
        <w:rPr>
          <w:rStyle w:val="nfasis"/>
        </w:rPr>
        <w:t>(</w:t>
      </w:r>
      <w:proofErr w:type="spellStart"/>
      <w:proofErr w:type="gramEnd"/>
      <w:r w:rsidR="006526DB" w:rsidRPr="006526DB">
        <w:rPr>
          <w:rStyle w:val="nfasis"/>
        </w:rPr>
        <w:t>String</w:t>
      </w:r>
      <w:proofErr w:type="spellEnd"/>
      <w:r w:rsidR="006526DB" w:rsidRPr="006526DB">
        <w:rPr>
          <w:rStyle w:val="nfasis"/>
        </w:rPr>
        <w:t xml:space="preserve"> respuesta, </w:t>
      </w:r>
      <w:proofErr w:type="spellStart"/>
      <w:r w:rsidR="006526DB" w:rsidRPr="006526DB">
        <w:rPr>
          <w:rStyle w:val="nfasis"/>
        </w:rPr>
        <w:t>Boolean</w:t>
      </w:r>
      <w:proofErr w:type="spellEnd"/>
      <w:r w:rsidR="006526DB" w:rsidRPr="006526DB">
        <w:rPr>
          <w:rStyle w:val="nfasis"/>
        </w:rPr>
        <w:t xml:space="preserve"> correcta)</w:t>
      </w:r>
    </w:p>
    <w:p w:rsidR="006526DB" w:rsidRDefault="006526DB" w:rsidP="007868FD">
      <w:pPr>
        <w:ind w:left="72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7868FD">
        <w:rPr>
          <w:lang w:val="es-MX"/>
        </w:rPr>
        <w:t>: guarda</w:t>
      </w:r>
      <w:r>
        <w:rPr>
          <w:lang w:val="es-MX"/>
        </w:rPr>
        <w:t xml:space="preserve"> en un documento “respuestas” lo ingresado por el usuario conjunto de la solución y si la respondio correctamente, usado para guardar </w:t>
      </w:r>
      <w:r w:rsidR="007868FD">
        <w:rPr>
          <w:lang w:val="es-MX"/>
        </w:rPr>
        <w:t>datos:</w:t>
      </w:r>
    </w:p>
    <w:p w:rsidR="006526DB" w:rsidRPr="0072109C" w:rsidRDefault="006526DB" w:rsidP="007868FD">
      <w:pPr>
        <w:pStyle w:val="Prrafodelista"/>
        <w:numPr>
          <w:ilvl w:val="3"/>
          <w:numId w:val="32"/>
        </w:numPr>
        <w:rPr>
          <w:sz w:val="20"/>
          <w:szCs w:val="20"/>
          <w:lang w:val="es-MX"/>
        </w:rPr>
      </w:pPr>
      <w:r w:rsidRPr="0072109C">
        <w:rPr>
          <w:sz w:val="20"/>
          <w:szCs w:val="20"/>
          <w:lang w:val="es-MX"/>
        </w:rPr>
        <w:t xml:space="preserve">respuesta: entrada dada por el usuario, en formato </w:t>
      </w:r>
      <w:proofErr w:type="spellStart"/>
      <w:r w:rsidRPr="0072109C">
        <w:rPr>
          <w:sz w:val="20"/>
          <w:szCs w:val="20"/>
          <w:lang w:val="es-MX"/>
        </w:rPr>
        <w:t>String</w:t>
      </w:r>
      <w:proofErr w:type="spellEnd"/>
    </w:p>
    <w:p w:rsidR="006526DB" w:rsidRPr="0072109C" w:rsidRDefault="006526DB" w:rsidP="007868FD">
      <w:pPr>
        <w:pStyle w:val="Prrafodelista"/>
        <w:numPr>
          <w:ilvl w:val="3"/>
          <w:numId w:val="32"/>
        </w:numPr>
        <w:rPr>
          <w:sz w:val="20"/>
          <w:szCs w:val="20"/>
          <w:lang w:val="es-MX"/>
        </w:rPr>
      </w:pPr>
      <w:r w:rsidRPr="0072109C">
        <w:rPr>
          <w:sz w:val="20"/>
          <w:szCs w:val="20"/>
          <w:lang w:val="es-MX"/>
        </w:rPr>
        <w:t>correcta: valor verdadero o falso respectiva a la pregunta</w:t>
      </w:r>
    </w:p>
    <w:p w:rsidR="006526DB" w:rsidRPr="006526DB" w:rsidRDefault="006526DB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 w:rsidRPr="006526DB">
        <w:rPr>
          <w:rStyle w:val="nfasis"/>
        </w:rPr>
        <w:tab/>
        <w:t>-</w:t>
      </w:r>
      <w:proofErr w:type="spellStart"/>
      <w:proofErr w:type="gramStart"/>
      <w:r w:rsidRPr="006526DB">
        <w:rPr>
          <w:rStyle w:val="nfasis"/>
          <w:lang w:val="es-MX"/>
        </w:rPr>
        <w:t>mostrarPreguntaYRespuesta</w:t>
      </w:r>
      <w:proofErr w:type="spellEnd"/>
      <w:r w:rsidRPr="006526DB">
        <w:rPr>
          <w:rStyle w:val="nfasis"/>
        </w:rPr>
        <w:t>(</w:t>
      </w:r>
      <w:proofErr w:type="gramEnd"/>
      <w:r w:rsidRPr="006526DB">
        <w:rPr>
          <w:rStyle w:val="nfasis"/>
        </w:rPr>
        <w:t>)</w:t>
      </w:r>
    </w:p>
    <w:p w:rsidR="000E2B33" w:rsidRDefault="006526DB" w:rsidP="007868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: imprime en la consola la pregunta y su respectiva </w:t>
      </w:r>
      <w:r w:rsidR="007868FD">
        <w:rPr>
          <w:lang w:val="es-MX"/>
        </w:rPr>
        <w:t>solución:</w:t>
      </w:r>
    </w:p>
    <w:p w:rsidR="006526DB" w:rsidRPr="006526DB" w:rsidRDefault="006526DB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 w:rsidRPr="006526DB">
        <w:rPr>
          <w:rStyle w:val="nfasis"/>
        </w:rPr>
        <w:tab/>
        <w:t>-</w:t>
      </w:r>
      <w:proofErr w:type="spellStart"/>
      <w:proofErr w:type="gramStart"/>
      <w:r w:rsidRPr="006526DB">
        <w:rPr>
          <w:rStyle w:val="nfasis"/>
          <w:lang w:val="es-MX"/>
        </w:rPr>
        <w:t>formatoArchivo</w:t>
      </w:r>
      <w:proofErr w:type="spellEnd"/>
      <w:r w:rsidRPr="006526DB">
        <w:rPr>
          <w:rStyle w:val="nfasis"/>
        </w:rPr>
        <w:t>(</w:t>
      </w:r>
      <w:proofErr w:type="gramEnd"/>
      <w:r w:rsidRPr="006526DB">
        <w:rPr>
          <w:rStyle w:val="nfasis"/>
        </w:rPr>
        <w:t>)</w:t>
      </w:r>
    </w:p>
    <w:p w:rsidR="006526DB" w:rsidRDefault="006526DB" w:rsidP="007868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: formato en el que es leído los datos del </w:t>
      </w:r>
      <w:r w:rsidR="007868FD">
        <w:rPr>
          <w:lang w:val="es-MX"/>
        </w:rPr>
        <w:t>documento:</w:t>
      </w:r>
    </w:p>
    <w:p w:rsidR="007868FD" w:rsidRPr="007868FD" w:rsidRDefault="007868FD" w:rsidP="007868FD">
      <w:pPr>
        <w:rPr>
          <w:rStyle w:val="Textoennegrita"/>
          <w:vertAlign w:val="subscript"/>
        </w:rPr>
      </w:pPr>
      <w:r>
        <w:rPr>
          <w:rStyle w:val="Textoennegrita"/>
          <w:vertAlign w:val="subscript"/>
        </w:rPr>
        <w:t>_________________________________________________________________________________________________________________________________</w:t>
      </w:r>
    </w:p>
    <w:p w:rsidR="007868FD" w:rsidRDefault="007868FD" w:rsidP="007868FD">
      <w:pPr>
        <w:rPr>
          <w:lang w:val="es-MX"/>
        </w:rPr>
      </w:pPr>
    </w:p>
    <w:p w:rsidR="007868FD" w:rsidRDefault="007868FD" w:rsidP="007868FD">
      <w:pPr>
        <w:rPr>
          <w:lang w:val="es-MX"/>
        </w:rPr>
      </w:pPr>
    </w:p>
    <w:p w:rsidR="000E2B33" w:rsidRDefault="000E2B3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7868FD" w:rsidRDefault="007868FD">
      <w:pPr>
        <w:rPr>
          <w:lang w:val="es-MX"/>
        </w:rPr>
      </w:pPr>
    </w:p>
    <w:p w:rsidR="00243B32" w:rsidRDefault="00243B32">
      <w:pPr>
        <w:rPr>
          <w:lang w:val="es-MX"/>
        </w:rPr>
      </w:pPr>
    </w:p>
    <w:p w:rsidR="007868FD" w:rsidRDefault="007868FD">
      <w:pPr>
        <w:rPr>
          <w:lang w:val="es-MX"/>
        </w:rPr>
      </w:pPr>
    </w:p>
    <w:p w:rsidR="007868FD" w:rsidRPr="007868FD" w:rsidRDefault="007868FD" w:rsidP="007868FD">
      <w:pPr>
        <w:rPr>
          <w:rStyle w:val="Textoennegrita"/>
          <w:vertAlign w:val="subscript"/>
        </w:rPr>
      </w:pPr>
      <w:r>
        <w:rPr>
          <w:rStyle w:val="Textoennegrita"/>
          <w:vertAlign w:val="subscript"/>
        </w:rPr>
        <w:lastRenderedPageBreak/>
        <w:t>_________________________________________________________________________________________________________________________________</w:t>
      </w:r>
    </w:p>
    <w:p w:rsidR="007868FD" w:rsidRDefault="007868FD" w:rsidP="007868FD">
      <w:pPr>
        <w:pStyle w:val="Subttulo"/>
        <w:rPr>
          <w:b/>
          <w:bCs/>
          <w:lang w:val="es-MX"/>
        </w:rPr>
      </w:pPr>
    </w:p>
    <w:p w:rsidR="007868FD" w:rsidRPr="006526DB" w:rsidRDefault="007868FD" w:rsidP="007868FD">
      <w:pPr>
        <w:pStyle w:val="Subttulo"/>
        <w:rPr>
          <w:b/>
          <w:bCs/>
          <w:lang w:val="es-MX"/>
        </w:rPr>
      </w:pPr>
      <w:proofErr w:type="spellStart"/>
      <w:r w:rsidRPr="007868FD">
        <w:rPr>
          <w:b/>
          <w:bCs/>
          <w:lang w:val="es-MX"/>
        </w:rPr>
        <w:t>SMpregunta</w:t>
      </w:r>
      <w:proofErr w:type="spellEnd"/>
      <w:r w:rsidRPr="006526DB">
        <w:rPr>
          <w:b/>
          <w:bCs/>
          <w:lang w:val="es-MX"/>
        </w:rPr>
        <w:tab/>
        <w:t xml:space="preserve"> -</w:t>
      </w:r>
      <w:r>
        <w:rPr>
          <w:b/>
          <w:bCs/>
          <w:lang w:val="es-MX"/>
        </w:rPr>
        <w:t>múltiples opciones</w:t>
      </w:r>
    </w:p>
    <w:p w:rsidR="007868FD" w:rsidRDefault="007868FD" w:rsidP="007868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7868FD" w:rsidRPr="006526DB" w:rsidRDefault="007868FD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>
        <w:rPr>
          <w:lang w:val="es-MX"/>
        </w:rPr>
        <w:tab/>
      </w:r>
      <w:r w:rsidRPr="006526DB">
        <w:rPr>
          <w:rStyle w:val="nfasis"/>
        </w:rPr>
        <w:t>-</w:t>
      </w:r>
      <w:proofErr w:type="spellStart"/>
      <w:r w:rsidRPr="007868FD">
        <w:rPr>
          <w:rStyle w:val="nfasis"/>
        </w:rPr>
        <w:t>SMpregunta</w:t>
      </w:r>
      <w:proofErr w:type="spellEnd"/>
      <w:r w:rsidRPr="007868FD">
        <w:rPr>
          <w:rStyle w:val="nfasis"/>
        </w:rPr>
        <w:t xml:space="preserve"> </w:t>
      </w:r>
      <w:r w:rsidRPr="006526DB">
        <w:rPr>
          <w:rStyle w:val="nfasis"/>
        </w:rPr>
        <w:t>(</w:t>
      </w:r>
      <w:proofErr w:type="spellStart"/>
      <w:r w:rsidRPr="007868FD">
        <w:rPr>
          <w:rStyle w:val="nfasis"/>
        </w:rPr>
        <w:t>String</w:t>
      </w:r>
      <w:proofErr w:type="spellEnd"/>
      <w:r w:rsidRPr="007868FD">
        <w:rPr>
          <w:rStyle w:val="nfasis"/>
        </w:rPr>
        <w:t xml:space="preserve"> </w:t>
      </w:r>
      <w:proofErr w:type="spellStart"/>
      <w:r w:rsidRPr="007868FD">
        <w:rPr>
          <w:rStyle w:val="nfasis"/>
        </w:rPr>
        <w:t>text</w:t>
      </w:r>
      <w:proofErr w:type="spellEnd"/>
      <w:r w:rsidRPr="007868FD">
        <w:rPr>
          <w:rStyle w:val="nfasis"/>
        </w:rPr>
        <w:t xml:space="preserve">, </w:t>
      </w:r>
      <w:proofErr w:type="spellStart"/>
      <w:proofErr w:type="gramStart"/>
      <w:r w:rsidRPr="007868FD">
        <w:rPr>
          <w:rStyle w:val="nfasis"/>
        </w:rPr>
        <w:t>String</w:t>
      </w:r>
      <w:proofErr w:type="spellEnd"/>
      <w:r w:rsidRPr="007868FD">
        <w:rPr>
          <w:rStyle w:val="nfasis"/>
        </w:rPr>
        <w:t>[</w:t>
      </w:r>
      <w:proofErr w:type="gramEnd"/>
      <w:r w:rsidRPr="007868FD">
        <w:rPr>
          <w:rStyle w:val="nfasis"/>
        </w:rPr>
        <w:t xml:space="preserve">] opciones, </w:t>
      </w:r>
      <w:proofErr w:type="spellStart"/>
      <w:r w:rsidRPr="007868FD">
        <w:rPr>
          <w:rStyle w:val="nfasis"/>
        </w:rPr>
        <w:t>int</w:t>
      </w:r>
      <w:proofErr w:type="spellEnd"/>
      <w:r w:rsidRPr="007868FD">
        <w:rPr>
          <w:rStyle w:val="nfasis"/>
        </w:rPr>
        <w:t xml:space="preserve"> </w:t>
      </w:r>
      <w:proofErr w:type="spellStart"/>
      <w:r w:rsidRPr="007868FD">
        <w:rPr>
          <w:rStyle w:val="nfasis"/>
        </w:rPr>
        <w:t>respuestaCorrecta</w:t>
      </w:r>
      <w:proofErr w:type="spellEnd"/>
      <w:r w:rsidRPr="007868FD">
        <w:rPr>
          <w:rStyle w:val="nfasis"/>
        </w:rPr>
        <w:t xml:space="preserve">, </w:t>
      </w:r>
      <w:proofErr w:type="spellStart"/>
      <w:r w:rsidRPr="007868FD">
        <w:rPr>
          <w:rStyle w:val="nfasis"/>
        </w:rPr>
        <w:t>double</w:t>
      </w:r>
      <w:proofErr w:type="spellEnd"/>
      <w:r w:rsidRPr="007868FD">
        <w:rPr>
          <w:rStyle w:val="nfasis"/>
        </w:rPr>
        <w:t xml:space="preserve"> peso</w:t>
      </w:r>
      <w:r w:rsidRPr="006526DB">
        <w:rPr>
          <w:rStyle w:val="nfasis"/>
        </w:rPr>
        <w:t xml:space="preserve">); </w:t>
      </w:r>
    </w:p>
    <w:p w:rsidR="007868FD" w:rsidRDefault="007868FD" w:rsidP="007868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: </w:t>
      </w:r>
      <w:r w:rsidR="00243B32">
        <w:rPr>
          <w:lang w:val="es-MX"/>
        </w:rPr>
        <w:t>Constructor:</w:t>
      </w:r>
      <w:r>
        <w:rPr>
          <w:lang w:val="es-MX"/>
        </w:rPr>
        <w:t xml:space="preserve">  </w:t>
      </w:r>
    </w:p>
    <w:p w:rsidR="007868FD" w:rsidRDefault="007868FD" w:rsidP="007868FD">
      <w:pPr>
        <w:pStyle w:val="Prrafodelista"/>
        <w:numPr>
          <w:ilvl w:val="3"/>
          <w:numId w:val="29"/>
        </w:numPr>
        <w:rPr>
          <w:sz w:val="20"/>
          <w:szCs w:val="20"/>
          <w:lang w:val="es-MX"/>
        </w:rPr>
      </w:pPr>
      <w:r w:rsidRPr="006526DB">
        <w:rPr>
          <w:sz w:val="20"/>
          <w:szCs w:val="20"/>
          <w:lang w:val="es-MX"/>
        </w:rPr>
        <w:t>Texto: Pregunta propia</w:t>
      </w:r>
    </w:p>
    <w:p w:rsidR="007868FD" w:rsidRPr="006526DB" w:rsidRDefault="007868FD" w:rsidP="007868FD">
      <w:pPr>
        <w:pStyle w:val="Prrafodelista"/>
        <w:numPr>
          <w:ilvl w:val="3"/>
          <w:numId w:val="2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opciones: array de </w:t>
      </w:r>
      <w:proofErr w:type="spellStart"/>
      <w:r>
        <w:rPr>
          <w:sz w:val="20"/>
          <w:szCs w:val="20"/>
          <w:lang w:val="es-MX"/>
        </w:rPr>
        <w:t>String</w:t>
      </w:r>
      <w:proofErr w:type="spellEnd"/>
      <w:r>
        <w:rPr>
          <w:sz w:val="20"/>
          <w:szCs w:val="20"/>
          <w:lang w:val="es-MX"/>
        </w:rPr>
        <w:t xml:space="preserve"> con todas las opciones de la pregunta</w:t>
      </w:r>
    </w:p>
    <w:p w:rsidR="007868FD" w:rsidRPr="006526DB" w:rsidRDefault="007868FD" w:rsidP="007868FD">
      <w:pPr>
        <w:pStyle w:val="Prrafodelista"/>
        <w:numPr>
          <w:ilvl w:val="3"/>
          <w:numId w:val="29"/>
        </w:numPr>
        <w:rPr>
          <w:sz w:val="20"/>
          <w:szCs w:val="20"/>
          <w:lang w:val="es-MX"/>
        </w:rPr>
      </w:pPr>
      <w:proofErr w:type="spellStart"/>
      <w:r w:rsidRPr="006526DB">
        <w:rPr>
          <w:sz w:val="20"/>
          <w:szCs w:val="20"/>
          <w:lang w:val="es-MX"/>
        </w:rPr>
        <w:t>respuesaCorrecta</w:t>
      </w:r>
      <w:proofErr w:type="spellEnd"/>
      <w:r w:rsidRPr="006526DB">
        <w:rPr>
          <w:sz w:val="20"/>
          <w:szCs w:val="20"/>
          <w:lang w:val="es-MX"/>
        </w:rPr>
        <w:t xml:space="preserve">: </w:t>
      </w:r>
      <w:r>
        <w:rPr>
          <w:sz w:val="20"/>
          <w:szCs w:val="20"/>
          <w:lang w:val="es-MX"/>
        </w:rPr>
        <w:t>índice de la pregunta correcta en las opciones</w:t>
      </w:r>
    </w:p>
    <w:p w:rsidR="007868FD" w:rsidRPr="006526DB" w:rsidRDefault="007868FD" w:rsidP="007868FD">
      <w:pPr>
        <w:pStyle w:val="Prrafodelista"/>
        <w:numPr>
          <w:ilvl w:val="3"/>
          <w:numId w:val="29"/>
        </w:numPr>
        <w:rPr>
          <w:sz w:val="20"/>
          <w:szCs w:val="20"/>
          <w:lang w:val="es-MX"/>
        </w:rPr>
      </w:pPr>
      <w:r w:rsidRPr="006526DB">
        <w:rPr>
          <w:sz w:val="20"/>
          <w:szCs w:val="20"/>
          <w:lang w:val="es-MX"/>
        </w:rPr>
        <w:t>peso: Cuanto puntaje se le atribuye</w:t>
      </w:r>
    </w:p>
    <w:p w:rsidR="007868FD" w:rsidRPr="006526DB" w:rsidRDefault="007868FD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>
        <w:rPr>
          <w:lang w:val="es-MX"/>
        </w:rPr>
        <w:tab/>
      </w:r>
      <w:r w:rsidRPr="006526DB">
        <w:rPr>
          <w:rStyle w:val="nfasis"/>
        </w:rPr>
        <w:t>-buscar(</w:t>
      </w:r>
      <w:proofErr w:type="spellStart"/>
      <w:r w:rsidRPr="006526DB">
        <w:rPr>
          <w:rStyle w:val="nfasis"/>
        </w:rPr>
        <w:t>Boolean</w:t>
      </w:r>
      <w:proofErr w:type="spellEnd"/>
      <w:r w:rsidRPr="006526DB">
        <w:rPr>
          <w:rStyle w:val="nfasis"/>
        </w:rPr>
        <w:t xml:space="preserve"> </w:t>
      </w:r>
      <w:proofErr w:type="spellStart"/>
      <w:r w:rsidRPr="006526DB">
        <w:rPr>
          <w:rStyle w:val="nfasis"/>
        </w:rPr>
        <w:t>mostrarRespuesta</w:t>
      </w:r>
      <w:proofErr w:type="spellEnd"/>
      <w:r w:rsidRPr="006526DB">
        <w:rPr>
          <w:rStyle w:val="nfasis"/>
        </w:rPr>
        <w:t>)</w:t>
      </w:r>
    </w:p>
    <w:p w:rsidR="007868FD" w:rsidRDefault="007868FD" w:rsidP="007868FD">
      <w:pPr>
        <w:ind w:left="72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: método para hacer la pregunta guardada en el objeto, con la adicción de poder mostrar a administradores la respuesta correcta antes de responder: </w:t>
      </w:r>
    </w:p>
    <w:p w:rsidR="007868FD" w:rsidRPr="006526DB" w:rsidRDefault="007868FD" w:rsidP="007868FD">
      <w:pPr>
        <w:pStyle w:val="Prrafodelista"/>
        <w:numPr>
          <w:ilvl w:val="0"/>
          <w:numId w:val="30"/>
        </w:numPr>
        <w:rPr>
          <w:lang w:val="es-MX"/>
        </w:rPr>
      </w:pPr>
      <w:proofErr w:type="spellStart"/>
      <w:r w:rsidRPr="0072109C">
        <w:rPr>
          <w:sz w:val="20"/>
          <w:szCs w:val="20"/>
          <w:lang w:val="es-MX"/>
        </w:rPr>
        <w:t>mostrarRespuesta</w:t>
      </w:r>
      <w:proofErr w:type="spellEnd"/>
      <w:r w:rsidRPr="0072109C">
        <w:rPr>
          <w:sz w:val="20"/>
          <w:szCs w:val="20"/>
          <w:lang w:val="es-MX"/>
        </w:rPr>
        <w:t>:  Verdadero saltara el proceso de leer la entrada y mostrara directamente la solución</w:t>
      </w:r>
      <w:r w:rsidRPr="006526DB">
        <w:rPr>
          <w:lang w:val="es-MX"/>
        </w:rPr>
        <w:t>.</w:t>
      </w:r>
    </w:p>
    <w:p w:rsidR="007868FD" w:rsidRPr="006526DB" w:rsidRDefault="007868FD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 w:rsidRPr="006526DB">
        <w:rPr>
          <w:rStyle w:val="nfasis"/>
        </w:rPr>
        <w:tab/>
        <w:t>-registrar(</w:t>
      </w:r>
      <w:proofErr w:type="spellStart"/>
      <w:r w:rsidRPr="006526DB">
        <w:rPr>
          <w:rStyle w:val="nfasis"/>
        </w:rPr>
        <w:t>String</w:t>
      </w:r>
      <w:proofErr w:type="spellEnd"/>
      <w:r w:rsidRPr="006526DB">
        <w:rPr>
          <w:rStyle w:val="nfasis"/>
        </w:rPr>
        <w:t xml:space="preserve"> respuesta, </w:t>
      </w:r>
      <w:proofErr w:type="spellStart"/>
      <w:r w:rsidRPr="006526DB">
        <w:rPr>
          <w:rStyle w:val="nfasis"/>
        </w:rPr>
        <w:t>Boolean</w:t>
      </w:r>
      <w:proofErr w:type="spellEnd"/>
      <w:r w:rsidRPr="006526DB">
        <w:rPr>
          <w:rStyle w:val="nfasis"/>
        </w:rPr>
        <w:t xml:space="preserve"> correcta)</w:t>
      </w:r>
    </w:p>
    <w:p w:rsidR="007868FD" w:rsidRDefault="007868FD" w:rsidP="007868FD">
      <w:pPr>
        <w:ind w:left="72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: guarda en un documento “respuestas” lo ingresado por el usuario conjunto de la solución y si la respondio correctamente, usado para guardar datos:</w:t>
      </w:r>
    </w:p>
    <w:p w:rsidR="007868FD" w:rsidRPr="0072109C" w:rsidRDefault="007868FD" w:rsidP="007868FD">
      <w:pPr>
        <w:pStyle w:val="Prrafodelista"/>
        <w:numPr>
          <w:ilvl w:val="3"/>
          <w:numId w:val="32"/>
        </w:numPr>
        <w:rPr>
          <w:sz w:val="20"/>
          <w:szCs w:val="20"/>
          <w:lang w:val="es-MX"/>
        </w:rPr>
      </w:pPr>
      <w:r w:rsidRPr="0072109C">
        <w:rPr>
          <w:sz w:val="20"/>
          <w:szCs w:val="20"/>
          <w:lang w:val="es-MX"/>
        </w:rPr>
        <w:t xml:space="preserve">respuesta: entrada dada por el usuario, en formato </w:t>
      </w:r>
      <w:proofErr w:type="spellStart"/>
      <w:r w:rsidRPr="0072109C">
        <w:rPr>
          <w:sz w:val="20"/>
          <w:szCs w:val="20"/>
          <w:lang w:val="es-MX"/>
        </w:rPr>
        <w:t>String</w:t>
      </w:r>
      <w:proofErr w:type="spellEnd"/>
    </w:p>
    <w:p w:rsidR="007868FD" w:rsidRPr="0072109C" w:rsidRDefault="007868FD" w:rsidP="007868FD">
      <w:pPr>
        <w:pStyle w:val="Prrafodelista"/>
        <w:numPr>
          <w:ilvl w:val="3"/>
          <w:numId w:val="32"/>
        </w:numPr>
        <w:rPr>
          <w:sz w:val="20"/>
          <w:szCs w:val="20"/>
          <w:lang w:val="es-MX"/>
        </w:rPr>
      </w:pPr>
      <w:r w:rsidRPr="0072109C">
        <w:rPr>
          <w:sz w:val="20"/>
          <w:szCs w:val="20"/>
          <w:lang w:val="es-MX"/>
        </w:rPr>
        <w:t>correcta: valor verdadero o falso respectiva a la pregunta</w:t>
      </w:r>
    </w:p>
    <w:p w:rsidR="007868FD" w:rsidRPr="006526DB" w:rsidRDefault="007868FD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 w:rsidRPr="006526DB">
        <w:rPr>
          <w:rStyle w:val="nfasis"/>
        </w:rPr>
        <w:tab/>
        <w:t>-</w:t>
      </w:r>
      <w:proofErr w:type="spellStart"/>
      <w:r w:rsidRPr="006526DB">
        <w:rPr>
          <w:rStyle w:val="nfasis"/>
          <w:lang w:val="es-MX"/>
        </w:rPr>
        <w:t>mostrarPreguntaYRespuesta</w:t>
      </w:r>
      <w:proofErr w:type="spellEnd"/>
      <w:r w:rsidRPr="006526DB">
        <w:rPr>
          <w:rStyle w:val="nfasis"/>
        </w:rPr>
        <w:t>()</w:t>
      </w:r>
    </w:p>
    <w:p w:rsidR="007868FD" w:rsidRDefault="007868FD" w:rsidP="007868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: imprime en la consola la pregunta, las opciones y su respectiva solución:</w:t>
      </w:r>
    </w:p>
    <w:p w:rsidR="007868FD" w:rsidRPr="006526DB" w:rsidRDefault="007868FD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 w:rsidRPr="006526DB">
        <w:rPr>
          <w:rStyle w:val="nfasis"/>
        </w:rPr>
        <w:tab/>
        <w:t>-</w:t>
      </w:r>
      <w:proofErr w:type="spellStart"/>
      <w:r w:rsidRPr="006526DB">
        <w:rPr>
          <w:rStyle w:val="nfasis"/>
          <w:lang w:val="es-MX"/>
        </w:rPr>
        <w:t>formatoArchivo</w:t>
      </w:r>
      <w:proofErr w:type="spellEnd"/>
      <w:r w:rsidRPr="006526DB">
        <w:rPr>
          <w:rStyle w:val="nfasis"/>
        </w:rPr>
        <w:t>()</w:t>
      </w:r>
    </w:p>
    <w:p w:rsidR="007868FD" w:rsidRDefault="007868FD" w:rsidP="007868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: formato en el que es leído los datos del documento:</w:t>
      </w:r>
    </w:p>
    <w:p w:rsidR="007868FD" w:rsidRPr="007868FD" w:rsidRDefault="007868FD" w:rsidP="007868FD">
      <w:pPr>
        <w:rPr>
          <w:rStyle w:val="Textoennegrita"/>
          <w:vertAlign w:val="subscript"/>
        </w:rPr>
      </w:pPr>
      <w:r>
        <w:rPr>
          <w:rStyle w:val="Textoennegrita"/>
          <w:vertAlign w:val="subscript"/>
        </w:rPr>
        <w:t>_________________________________________________________________________________________________________________________________</w:t>
      </w:r>
    </w:p>
    <w:p w:rsidR="007868FD" w:rsidRDefault="007868FD">
      <w:pPr>
        <w:rPr>
          <w:lang w:val="es-MX"/>
        </w:rPr>
      </w:pPr>
    </w:p>
    <w:p w:rsidR="007868FD" w:rsidRPr="006526DB" w:rsidRDefault="007868FD" w:rsidP="007868FD">
      <w:pPr>
        <w:pStyle w:val="Subttulo"/>
        <w:rPr>
          <w:b/>
          <w:bCs/>
          <w:lang w:val="es-MX"/>
        </w:rPr>
      </w:pPr>
      <w:proofErr w:type="spellStart"/>
      <w:r w:rsidRPr="007868FD">
        <w:rPr>
          <w:b/>
          <w:bCs/>
          <w:lang w:val="es-MX"/>
        </w:rPr>
        <w:t>RCpregunta</w:t>
      </w:r>
      <w:proofErr w:type="spellEnd"/>
      <w:r w:rsidRPr="006526DB">
        <w:rPr>
          <w:b/>
          <w:bCs/>
          <w:lang w:val="es-MX"/>
        </w:rPr>
        <w:tab/>
        <w:t xml:space="preserve"> -</w:t>
      </w:r>
      <w:r>
        <w:rPr>
          <w:b/>
          <w:bCs/>
          <w:lang w:val="es-MX"/>
        </w:rPr>
        <w:t xml:space="preserve"> Respuestas cortas </w:t>
      </w:r>
    </w:p>
    <w:p w:rsidR="007868FD" w:rsidRDefault="007868FD" w:rsidP="007868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7868FD" w:rsidRPr="006526DB" w:rsidRDefault="007868FD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>
        <w:rPr>
          <w:lang w:val="es-MX"/>
        </w:rPr>
        <w:tab/>
      </w:r>
      <w:r w:rsidRPr="006526DB">
        <w:rPr>
          <w:rStyle w:val="nfasis"/>
        </w:rPr>
        <w:t>-</w:t>
      </w:r>
      <w:r w:rsidRPr="007868FD">
        <w:t xml:space="preserve"> </w:t>
      </w:r>
      <w:proofErr w:type="spellStart"/>
      <w:r w:rsidRPr="007868FD">
        <w:rPr>
          <w:rStyle w:val="nfasis"/>
        </w:rPr>
        <w:t>RCpregunta</w:t>
      </w:r>
      <w:proofErr w:type="spellEnd"/>
      <w:r w:rsidRPr="007868FD">
        <w:rPr>
          <w:rStyle w:val="nfasis"/>
        </w:rPr>
        <w:t xml:space="preserve"> </w:t>
      </w:r>
      <w:r w:rsidRPr="006526DB">
        <w:rPr>
          <w:rStyle w:val="nfasis"/>
        </w:rPr>
        <w:t>(</w:t>
      </w:r>
      <w:proofErr w:type="spellStart"/>
      <w:r w:rsidRPr="007868FD">
        <w:rPr>
          <w:rStyle w:val="nfasis"/>
        </w:rPr>
        <w:t>String</w:t>
      </w:r>
      <w:proofErr w:type="spellEnd"/>
      <w:r w:rsidRPr="007868FD">
        <w:rPr>
          <w:rStyle w:val="nfasis"/>
        </w:rPr>
        <w:t xml:space="preserve"> </w:t>
      </w:r>
      <w:proofErr w:type="spellStart"/>
      <w:r w:rsidRPr="007868FD">
        <w:rPr>
          <w:rStyle w:val="nfasis"/>
        </w:rPr>
        <w:t>text</w:t>
      </w:r>
      <w:proofErr w:type="spellEnd"/>
      <w:r w:rsidRPr="007868FD">
        <w:rPr>
          <w:rStyle w:val="nfasis"/>
        </w:rPr>
        <w:t xml:space="preserve">, </w:t>
      </w:r>
      <w:proofErr w:type="spellStart"/>
      <w:r w:rsidRPr="007868FD">
        <w:rPr>
          <w:rStyle w:val="nfasis"/>
        </w:rPr>
        <w:t>String</w:t>
      </w:r>
      <w:proofErr w:type="spellEnd"/>
      <w:r w:rsidRPr="007868FD">
        <w:rPr>
          <w:rStyle w:val="nfasis"/>
        </w:rPr>
        <w:t xml:space="preserve"> </w:t>
      </w:r>
      <w:proofErr w:type="spellStart"/>
      <w:r w:rsidRPr="007868FD">
        <w:rPr>
          <w:rStyle w:val="nfasis"/>
        </w:rPr>
        <w:t>respuestaCorrecta</w:t>
      </w:r>
      <w:proofErr w:type="spellEnd"/>
      <w:r w:rsidRPr="007868FD">
        <w:rPr>
          <w:rStyle w:val="nfasis"/>
        </w:rPr>
        <w:t xml:space="preserve">, </w:t>
      </w:r>
      <w:proofErr w:type="spellStart"/>
      <w:r w:rsidRPr="007868FD">
        <w:rPr>
          <w:rStyle w:val="nfasis"/>
        </w:rPr>
        <w:t>double</w:t>
      </w:r>
      <w:proofErr w:type="spellEnd"/>
      <w:r w:rsidRPr="007868FD">
        <w:rPr>
          <w:rStyle w:val="nfasis"/>
        </w:rPr>
        <w:t xml:space="preserve"> peso</w:t>
      </w:r>
      <w:r w:rsidRPr="006526DB">
        <w:rPr>
          <w:rStyle w:val="nfasis"/>
        </w:rPr>
        <w:t xml:space="preserve">); </w:t>
      </w:r>
    </w:p>
    <w:p w:rsidR="007868FD" w:rsidRDefault="007868FD" w:rsidP="007868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: </w:t>
      </w:r>
      <w:r w:rsidR="00243B32">
        <w:rPr>
          <w:lang w:val="es-MX"/>
        </w:rPr>
        <w:t>Constructor:</w:t>
      </w:r>
      <w:r>
        <w:rPr>
          <w:lang w:val="es-MX"/>
        </w:rPr>
        <w:t xml:space="preserve">  </w:t>
      </w:r>
    </w:p>
    <w:p w:rsidR="007868FD" w:rsidRDefault="007868FD" w:rsidP="007868FD">
      <w:pPr>
        <w:pStyle w:val="Prrafodelista"/>
        <w:numPr>
          <w:ilvl w:val="3"/>
          <w:numId w:val="29"/>
        </w:numPr>
        <w:rPr>
          <w:sz w:val="20"/>
          <w:szCs w:val="20"/>
          <w:lang w:val="es-MX"/>
        </w:rPr>
      </w:pPr>
      <w:r w:rsidRPr="006526DB">
        <w:rPr>
          <w:sz w:val="20"/>
          <w:szCs w:val="20"/>
          <w:lang w:val="es-MX"/>
        </w:rPr>
        <w:t>Texto: Pregunta propia</w:t>
      </w:r>
    </w:p>
    <w:p w:rsidR="007868FD" w:rsidRPr="006526DB" w:rsidRDefault="007868FD" w:rsidP="007868FD">
      <w:pPr>
        <w:pStyle w:val="Prrafodelista"/>
        <w:numPr>
          <w:ilvl w:val="3"/>
          <w:numId w:val="29"/>
        </w:numPr>
        <w:rPr>
          <w:sz w:val="20"/>
          <w:szCs w:val="20"/>
          <w:lang w:val="es-MX"/>
        </w:rPr>
      </w:pPr>
      <w:proofErr w:type="spellStart"/>
      <w:r w:rsidRPr="006526DB">
        <w:rPr>
          <w:sz w:val="20"/>
          <w:szCs w:val="20"/>
          <w:lang w:val="es-MX"/>
        </w:rPr>
        <w:t>respuesaCorrecta</w:t>
      </w:r>
      <w:proofErr w:type="spellEnd"/>
      <w:r w:rsidRPr="006526DB">
        <w:rPr>
          <w:sz w:val="20"/>
          <w:szCs w:val="20"/>
          <w:lang w:val="es-MX"/>
        </w:rPr>
        <w:t xml:space="preserve">: </w:t>
      </w:r>
      <w:r>
        <w:rPr>
          <w:sz w:val="20"/>
          <w:szCs w:val="20"/>
          <w:lang w:val="es-MX"/>
        </w:rPr>
        <w:t>solución correcta</w:t>
      </w:r>
    </w:p>
    <w:p w:rsidR="007868FD" w:rsidRPr="006526DB" w:rsidRDefault="007868FD" w:rsidP="007868FD">
      <w:pPr>
        <w:pStyle w:val="Prrafodelista"/>
        <w:numPr>
          <w:ilvl w:val="3"/>
          <w:numId w:val="29"/>
        </w:numPr>
        <w:rPr>
          <w:sz w:val="20"/>
          <w:szCs w:val="20"/>
          <w:lang w:val="es-MX"/>
        </w:rPr>
      </w:pPr>
      <w:r w:rsidRPr="006526DB">
        <w:rPr>
          <w:sz w:val="20"/>
          <w:szCs w:val="20"/>
          <w:lang w:val="es-MX"/>
        </w:rPr>
        <w:t>peso: Cuanto puntaje se le atribuye</w:t>
      </w:r>
    </w:p>
    <w:p w:rsidR="007868FD" w:rsidRPr="006526DB" w:rsidRDefault="007868FD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>
        <w:rPr>
          <w:lang w:val="es-MX"/>
        </w:rPr>
        <w:tab/>
      </w:r>
      <w:r w:rsidRPr="006526DB">
        <w:rPr>
          <w:rStyle w:val="nfasis"/>
        </w:rPr>
        <w:t>-buscar(</w:t>
      </w:r>
      <w:proofErr w:type="spellStart"/>
      <w:r w:rsidRPr="006526DB">
        <w:rPr>
          <w:rStyle w:val="nfasis"/>
        </w:rPr>
        <w:t>Boolean</w:t>
      </w:r>
      <w:proofErr w:type="spellEnd"/>
      <w:r w:rsidRPr="006526DB">
        <w:rPr>
          <w:rStyle w:val="nfasis"/>
        </w:rPr>
        <w:t xml:space="preserve"> </w:t>
      </w:r>
      <w:proofErr w:type="spellStart"/>
      <w:r w:rsidRPr="006526DB">
        <w:rPr>
          <w:rStyle w:val="nfasis"/>
        </w:rPr>
        <w:t>mostrarRespuesta</w:t>
      </w:r>
      <w:proofErr w:type="spellEnd"/>
      <w:r w:rsidRPr="006526DB">
        <w:rPr>
          <w:rStyle w:val="nfasis"/>
        </w:rPr>
        <w:t>)</w:t>
      </w:r>
    </w:p>
    <w:p w:rsidR="007868FD" w:rsidRDefault="007868FD" w:rsidP="007868FD">
      <w:pPr>
        <w:ind w:left="72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: método para hacer la pregunta guardada en el objeto, con la adicción de poder mostrar a administradores la respuesta correcta antes de responder: </w:t>
      </w:r>
    </w:p>
    <w:p w:rsidR="007868FD" w:rsidRPr="0072109C" w:rsidRDefault="007868FD" w:rsidP="007868FD">
      <w:pPr>
        <w:pStyle w:val="Prrafodelista"/>
        <w:numPr>
          <w:ilvl w:val="0"/>
          <w:numId w:val="30"/>
        </w:numPr>
        <w:rPr>
          <w:sz w:val="20"/>
          <w:szCs w:val="20"/>
          <w:lang w:val="es-MX"/>
        </w:rPr>
      </w:pPr>
      <w:proofErr w:type="spellStart"/>
      <w:r w:rsidRPr="0072109C">
        <w:rPr>
          <w:sz w:val="20"/>
          <w:szCs w:val="20"/>
          <w:lang w:val="es-MX"/>
        </w:rPr>
        <w:t>mostrarRespuesta</w:t>
      </w:r>
      <w:proofErr w:type="spellEnd"/>
      <w:r w:rsidRPr="0072109C">
        <w:rPr>
          <w:sz w:val="20"/>
          <w:szCs w:val="20"/>
          <w:lang w:val="es-MX"/>
        </w:rPr>
        <w:t>:  Verdadero saltara el proceso de leer la entrada y mostrara directamente la solución.</w:t>
      </w:r>
    </w:p>
    <w:p w:rsidR="007868FD" w:rsidRPr="006526DB" w:rsidRDefault="007868FD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 w:rsidRPr="006526DB">
        <w:rPr>
          <w:rStyle w:val="nfasis"/>
        </w:rPr>
        <w:tab/>
        <w:t>-registrar(</w:t>
      </w:r>
      <w:proofErr w:type="spellStart"/>
      <w:r w:rsidRPr="006526DB">
        <w:rPr>
          <w:rStyle w:val="nfasis"/>
        </w:rPr>
        <w:t>String</w:t>
      </w:r>
      <w:proofErr w:type="spellEnd"/>
      <w:r w:rsidRPr="006526DB">
        <w:rPr>
          <w:rStyle w:val="nfasis"/>
        </w:rPr>
        <w:t xml:space="preserve"> respuesta, </w:t>
      </w:r>
      <w:proofErr w:type="spellStart"/>
      <w:r w:rsidRPr="006526DB">
        <w:rPr>
          <w:rStyle w:val="nfasis"/>
        </w:rPr>
        <w:t>Boolean</w:t>
      </w:r>
      <w:proofErr w:type="spellEnd"/>
      <w:r w:rsidRPr="006526DB">
        <w:rPr>
          <w:rStyle w:val="nfasis"/>
        </w:rPr>
        <w:t xml:space="preserve"> correcta)</w:t>
      </w:r>
    </w:p>
    <w:p w:rsidR="007868FD" w:rsidRDefault="007868FD" w:rsidP="007868FD">
      <w:pPr>
        <w:ind w:left="72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: guarda en un documento “respuestas” lo ingresado por el usuario conjunto de la solución y si la respondio correctamente, usado para guardar datos:</w:t>
      </w:r>
    </w:p>
    <w:p w:rsidR="007868FD" w:rsidRPr="0072109C" w:rsidRDefault="007868FD" w:rsidP="007868FD">
      <w:pPr>
        <w:pStyle w:val="Prrafodelista"/>
        <w:numPr>
          <w:ilvl w:val="3"/>
          <w:numId w:val="32"/>
        </w:numPr>
        <w:rPr>
          <w:sz w:val="20"/>
          <w:szCs w:val="20"/>
          <w:lang w:val="es-MX"/>
        </w:rPr>
      </w:pPr>
      <w:r w:rsidRPr="0072109C">
        <w:rPr>
          <w:sz w:val="20"/>
          <w:szCs w:val="20"/>
          <w:lang w:val="es-MX"/>
        </w:rPr>
        <w:t xml:space="preserve">respuesta: entrada dada por el usuario, en formato </w:t>
      </w:r>
      <w:proofErr w:type="spellStart"/>
      <w:r w:rsidRPr="0072109C">
        <w:rPr>
          <w:sz w:val="20"/>
          <w:szCs w:val="20"/>
          <w:lang w:val="es-MX"/>
        </w:rPr>
        <w:t>String</w:t>
      </w:r>
      <w:proofErr w:type="spellEnd"/>
    </w:p>
    <w:p w:rsidR="007868FD" w:rsidRPr="0072109C" w:rsidRDefault="007868FD" w:rsidP="007868FD">
      <w:pPr>
        <w:pStyle w:val="Prrafodelista"/>
        <w:numPr>
          <w:ilvl w:val="3"/>
          <w:numId w:val="32"/>
        </w:numPr>
        <w:rPr>
          <w:sz w:val="20"/>
          <w:szCs w:val="20"/>
          <w:lang w:val="es-MX"/>
        </w:rPr>
      </w:pPr>
      <w:r w:rsidRPr="0072109C">
        <w:rPr>
          <w:sz w:val="20"/>
          <w:szCs w:val="20"/>
          <w:lang w:val="es-MX"/>
        </w:rPr>
        <w:t>correcta: valor verdadero o falso respectiva a la pregunta</w:t>
      </w:r>
    </w:p>
    <w:p w:rsidR="007868FD" w:rsidRPr="006526DB" w:rsidRDefault="007868FD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 w:rsidRPr="006526DB">
        <w:rPr>
          <w:rStyle w:val="nfasis"/>
        </w:rPr>
        <w:tab/>
        <w:t>-</w:t>
      </w:r>
      <w:proofErr w:type="spellStart"/>
      <w:r w:rsidRPr="006526DB">
        <w:rPr>
          <w:rStyle w:val="nfasis"/>
          <w:lang w:val="es-MX"/>
        </w:rPr>
        <w:t>mostrarPreguntaYRespuesta</w:t>
      </w:r>
      <w:proofErr w:type="spellEnd"/>
      <w:r w:rsidRPr="006526DB">
        <w:rPr>
          <w:rStyle w:val="nfasis"/>
        </w:rPr>
        <w:t>()</w:t>
      </w:r>
    </w:p>
    <w:p w:rsidR="007868FD" w:rsidRDefault="007868FD" w:rsidP="007868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: imprime en la consola la pregunta, las opciones y su respectiva solución:</w:t>
      </w:r>
    </w:p>
    <w:p w:rsidR="007868FD" w:rsidRPr="006526DB" w:rsidRDefault="007868FD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 w:rsidRPr="006526DB">
        <w:rPr>
          <w:rStyle w:val="nfasis"/>
        </w:rPr>
        <w:tab/>
        <w:t>-</w:t>
      </w:r>
      <w:proofErr w:type="spellStart"/>
      <w:r w:rsidRPr="006526DB">
        <w:rPr>
          <w:rStyle w:val="nfasis"/>
          <w:lang w:val="es-MX"/>
        </w:rPr>
        <w:t>formatoArchivo</w:t>
      </w:r>
      <w:proofErr w:type="spellEnd"/>
      <w:r w:rsidRPr="006526DB">
        <w:rPr>
          <w:rStyle w:val="nfasis"/>
        </w:rPr>
        <w:t>()</w:t>
      </w:r>
    </w:p>
    <w:p w:rsidR="007868FD" w:rsidRDefault="007868FD" w:rsidP="007868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: formato en el que es leído los datos del documento:</w:t>
      </w:r>
    </w:p>
    <w:p w:rsidR="007868FD" w:rsidRDefault="007868FD" w:rsidP="007868FD">
      <w:pPr>
        <w:rPr>
          <w:rStyle w:val="Textoennegrita"/>
          <w:vertAlign w:val="subscript"/>
        </w:rPr>
      </w:pPr>
      <w:r>
        <w:rPr>
          <w:rStyle w:val="Textoennegrita"/>
          <w:vertAlign w:val="subscript"/>
        </w:rPr>
        <w:t>_________________________________________________________________________________________________________________________________</w:t>
      </w:r>
    </w:p>
    <w:p w:rsidR="007868FD" w:rsidRPr="007868FD" w:rsidRDefault="007868FD" w:rsidP="007868FD">
      <w:pPr>
        <w:rPr>
          <w:rStyle w:val="Textoennegrita"/>
          <w:vertAlign w:val="subscript"/>
        </w:rPr>
      </w:pPr>
    </w:p>
    <w:p w:rsidR="007868FD" w:rsidRDefault="007868FD" w:rsidP="007868FD">
      <w:pPr>
        <w:rPr>
          <w:lang w:val="es-MX"/>
        </w:rPr>
      </w:pPr>
    </w:p>
    <w:p w:rsidR="007868FD" w:rsidRPr="00243B32" w:rsidRDefault="007868FD" w:rsidP="007868FD">
      <w:pPr>
        <w:rPr>
          <w:rStyle w:val="Textoennegrita"/>
          <w:vertAlign w:val="subscript"/>
        </w:rPr>
      </w:pPr>
      <w:r w:rsidRPr="00243B32">
        <w:rPr>
          <w:rStyle w:val="Textoennegrita"/>
          <w:vertAlign w:val="subscript"/>
        </w:rPr>
        <w:lastRenderedPageBreak/>
        <w:t>_________________________________________________________________________________________________________________________________</w:t>
      </w:r>
    </w:p>
    <w:p w:rsidR="007868FD" w:rsidRDefault="007868FD" w:rsidP="007868FD">
      <w:pPr>
        <w:rPr>
          <w:lang w:val="es-MX"/>
        </w:rPr>
      </w:pPr>
    </w:p>
    <w:p w:rsidR="007868FD" w:rsidRPr="006526DB" w:rsidRDefault="007868FD" w:rsidP="007868FD">
      <w:pPr>
        <w:pStyle w:val="Subttulo"/>
        <w:rPr>
          <w:b/>
          <w:bCs/>
          <w:lang w:val="es-MX"/>
        </w:rPr>
      </w:pPr>
      <w:r w:rsidRPr="007868FD">
        <w:rPr>
          <w:b/>
          <w:bCs/>
          <w:lang w:val="es-MX"/>
        </w:rPr>
        <w:t>Exam</w:t>
      </w:r>
      <w:r w:rsidR="0036199A">
        <w:rPr>
          <w:b/>
          <w:bCs/>
          <w:lang w:val="es-MX"/>
        </w:rPr>
        <w:t>en</w:t>
      </w:r>
      <w:r w:rsidRPr="006526DB">
        <w:rPr>
          <w:b/>
          <w:bCs/>
          <w:lang w:val="es-MX"/>
        </w:rPr>
        <w:tab/>
        <w:t xml:space="preserve"> -</w:t>
      </w:r>
      <w:r>
        <w:rPr>
          <w:b/>
          <w:bCs/>
          <w:lang w:val="es-MX"/>
        </w:rPr>
        <w:t xml:space="preserve"> Examen completo</w:t>
      </w:r>
    </w:p>
    <w:p w:rsidR="007868FD" w:rsidRDefault="007868FD" w:rsidP="007868F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7868FD" w:rsidRPr="0036199A" w:rsidRDefault="007868FD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  <w:lang w:val="es-CL"/>
        </w:rPr>
      </w:pPr>
      <w:r w:rsidRPr="0036199A">
        <w:rPr>
          <w:lang w:val="es-CL"/>
        </w:rPr>
        <w:tab/>
      </w:r>
      <w:r w:rsidRPr="0036199A">
        <w:rPr>
          <w:rStyle w:val="nfasis"/>
          <w:lang w:val="es-CL"/>
        </w:rPr>
        <w:t>-</w:t>
      </w:r>
      <w:r w:rsidRPr="0036199A">
        <w:rPr>
          <w:lang w:val="es-CL"/>
        </w:rPr>
        <w:t xml:space="preserve"> </w:t>
      </w:r>
      <w:r w:rsidRPr="0036199A">
        <w:rPr>
          <w:rStyle w:val="nfasis"/>
          <w:lang w:val="es-CL"/>
        </w:rPr>
        <w:t>Exam</w:t>
      </w:r>
      <w:r w:rsidR="0036199A" w:rsidRPr="0036199A">
        <w:rPr>
          <w:rStyle w:val="nfasis"/>
          <w:lang w:val="es-CL"/>
        </w:rPr>
        <w:t>en</w:t>
      </w:r>
      <w:r w:rsidRPr="0036199A">
        <w:rPr>
          <w:rStyle w:val="nfasis"/>
          <w:lang w:val="es-CL"/>
        </w:rPr>
        <w:t xml:space="preserve"> (</w:t>
      </w:r>
      <w:proofErr w:type="spellStart"/>
      <w:r w:rsidRPr="0036199A">
        <w:rPr>
          <w:rStyle w:val="nfasis"/>
          <w:lang w:val="es-CL"/>
        </w:rPr>
        <w:t>int</w:t>
      </w:r>
      <w:proofErr w:type="spellEnd"/>
      <w:r w:rsidRPr="0036199A">
        <w:rPr>
          <w:rStyle w:val="nfasis"/>
          <w:lang w:val="es-CL"/>
        </w:rPr>
        <w:t xml:space="preserve"> MAX_PREGUNTAS_IN); </w:t>
      </w:r>
    </w:p>
    <w:p w:rsidR="007868FD" w:rsidRDefault="007868FD" w:rsidP="007868FD">
      <w:pPr>
        <w:rPr>
          <w:lang w:val="es-MX"/>
        </w:rPr>
      </w:pPr>
      <w:r w:rsidRPr="0036199A">
        <w:rPr>
          <w:lang w:val="es-CL"/>
        </w:rPr>
        <w:tab/>
      </w:r>
      <w:r w:rsidRPr="0036199A">
        <w:rPr>
          <w:lang w:val="es-CL"/>
        </w:rPr>
        <w:tab/>
      </w:r>
      <w:r w:rsidRPr="0036199A">
        <w:rPr>
          <w:lang w:val="es-CL"/>
        </w:rPr>
        <w:tab/>
      </w:r>
      <w:r>
        <w:rPr>
          <w:lang w:val="es-MX"/>
        </w:rPr>
        <w:t xml:space="preserve">: </w:t>
      </w:r>
      <w:r w:rsidR="008E10D3">
        <w:rPr>
          <w:lang w:val="es-MX"/>
        </w:rPr>
        <w:t>Constructor:</w:t>
      </w:r>
      <w:r>
        <w:rPr>
          <w:lang w:val="es-MX"/>
        </w:rPr>
        <w:t xml:space="preserve">  </w:t>
      </w:r>
    </w:p>
    <w:p w:rsidR="007868FD" w:rsidRPr="007868FD" w:rsidRDefault="007868FD" w:rsidP="007868FD">
      <w:pPr>
        <w:pStyle w:val="Prrafodelista"/>
        <w:numPr>
          <w:ilvl w:val="3"/>
          <w:numId w:val="29"/>
        </w:numPr>
        <w:rPr>
          <w:sz w:val="20"/>
          <w:szCs w:val="20"/>
          <w:lang w:val="es-MX"/>
        </w:rPr>
      </w:pPr>
      <w:r w:rsidRPr="007868FD">
        <w:rPr>
          <w:sz w:val="20"/>
          <w:szCs w:val="20"/>
          <w:lang w:val="es-MX"/>
        </w:rPr>
        <w:t>MAX_PREGUNTAS_</w:t>
      </w:r>
      <w:proofErr w:type="gramStart"/>
      <w:r w:rsidRPr="007868FD">
        <w:rPr>
          <w:sz w:val="20"/>
          <w:szCs w:val="20"/>
          <w:lang w:val="es-MX"/>
        </w:rPr>
        <w:t xml:space="preserve">IN </w:t>
      </w:r>
      <w:r>
        <w:rPr>
          <w:sz w:val="20"/>
          <w:szCs w:val="20"/>
          <w:lang w:val="es-MX"/>
        </w:rPr>
        <w:t>:</w:t>
      </w:r>
      <w:proofErr w:type="gramEnd"/>
      <w:r>
        <w:rPr>
          <w:sz w:val="20"/>
          <w:szCs w:val="20"/>
          <w:lang w:val="es-MX"/>
        </w:rPr>
        <w:t xml:space="preserve"> cantidad </w:t>
      </w:r>
      <w:r w:rsidR="00081805">
        <w:rPr>
          <w:sz w:val="20"/>
          <w:szCs w:val="20"/>
          <w:lang w:val="es-MX"/>
        </w:rPr>
        <w:t xml:space="preserve">total de preguntas </w:t>
      </w:r>
    </w:p>
    <w:p w:rsidR="007868FD" w:rsidRPr="006526DB" w:rsidRDefault="007868FD" w:rsidP="007868FD">
      <w:pPr>
        <w:pStyle w:val="Prrafodelista"/>
        <w:ind w:left="3054"/>
        <w:rPr>
          <w:sz w:val="20"/>
          <w:szCs w:val="20"/>
          <w:lang w:val="es-MX"/>
        </w:rPr>
      </w:pPr>
    </w:p>
    <w:p w:rsidR="007868FD" w:rsidRPr="006526DB" w:rsidRDefault="007868FD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>
        <w:rPr>
          <w:lang w:val="es-MX"/>
        </w:rPr>
        <w:tab/>
      </w:r>
      <w:r w:rsidR="005D0B37">
        <w:rPr>
          <w:lang w:val="es-MX"/>
        </w:rPr>
        <w:t>-</w:t>
      </w:r>
      <w:proofErr w:type="spellStart"/>
      <w:proofErr w:type="gramStart"/>
      <w:r w:rsidR="005D0B37" w:rsidRPr="005D0B37">
        <w:rPr>
          <w:lang w:val="es-MX"/>
        </w:rPr>
        <w:t>darExam</w:t>
      </w:r>
      <w:proofErr w:type="spellEnd"/>
      <w:r w:rsidR="005D0B37" w:rsidRPr="005D0B37">
        <w:rPr>
          <w:lang w:val="es-MX"/>
        </w:rPr>
        <w:t>(</w:t>
      </w:r>
      <w:proofErr w:type="spellStart"/>
      <w:proofErr w:type="gramEnd"/>
      <w:r w:rsidR="005D0B37" w:rsidRPr="005D0B37">
        <w:rPr>
          <w:lang w:val="es-MX"/>
        </w:rPr>
        <w:t>boolean</w:t>
      </w:r>
      <w:proofErr w:type="spellEnd"/>
      <w:r w:rsidR="005D0B37" w:rsidRPr="005D0B37">
        <w:rPr>
          <w:lang w:val="es-MX"/>
        </w:rPr>
        <w:t xml:space="preserve"> </w:t>
      </w:r>
      <w:proofErr w:type="spellStart"/>
      <w:r w:rsidR="005D0B37" w:rsidRPr="005D0B37">
        <w:rPr>
          <w:lang w:val="es-MX"/>
        </w:rPr>
        <w:t>mostrarRespuestas</w:t>
      </w:r>
      <w:proofErr w:type="spellEnd"/>
      <w:r w:rsidR="005D0B37" w:rsidRPr="005D0B37">
        <w:rPr>
          <w:lang w:val="es-MX"/>
        </w:rPr>
        <w:t xml:space="preserve">, </w:t>
      </w:r>
      <w:proofErr w:type="spellStart"/>
      <w:r w:rsidR="005D0B37" w:rsidRPr="005D0B37">
        <w:rPr>
          <w:lang w:val="es-MX"/>
        </w:rPr>
        <w:t>boolean</w:t>
      </w:r>
      <w:proofErr w:type="spellEnd"/>
      <w:r w:rsidR="005D0B37" w:rsidRPr="005D0B37">
        <w:rPr>
          <w:lang w:val="es-MX"/>
        </w:rPr>
        <w:t xml:space="preserve"> </w:t>
      </w:r>
      <w:proofErr w:type="spellStart"/>
      <w:r w:rsidR="005D0B37" w:rsidRPr="005D0B37">
        <w:rPr>
          <w:lang w:val="es-MX"/>
        </w:rPr>
        <w:t>permitirModificaciones</w:t>
      </w:r>
      <w:proofErr w:type="spellEnd"/>
      <w:r w:rsidR="005D0B37" w:rsidRPr="005D0B37">
        <w:rPr>
          <w:lang w:val="es-MX"/>
        </w:rPr>
        <w:t>)</w:t>
      </w:r>
    </w:p>
    <w:p w:rsidR="007868FD" w:rsidRDefault="007868FD" w:rsidP="007868FD">
      <w:pPr>
        <w:ind w:left="72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5D0B37">
        <w:rPr>
          <w:lang w:val="es-MX"/>
        </w:rPr>
        <w:t>: Ejecuta el examen, para el estudiante pasa por todas las preguntas y espera sus respuestas, tambien puede cambiarse las preguntas durante el propio examen</w:t>
      </w:r>
      <w:r>
        <w:rPr>
          <w:lang w:val="es-MX"/>
        </w:rPr>
        <w:t xml:space="preserve">: </w:t>
      </w:r>
    </w:p>
    <w:p w:rsidR="007868FD" w:rsidRPr="0072109C" w:rsidRDefault="005D0B37" w:rsidP="007868FD">
      <w:pPr>
        <w:pStyle w:val="Prrafodelista"/>
        <w:numPr>
          <w:ilvl w:val="0"/>
          <w:numId w:val="30"/>
        </w:numPr>
        <w:rPr>
          <w:sz w:val="20"/>
          <w:szCs w:val="20"/>
          <w:lang w:val="es-MX"/>
        </w:rPr>
      </w:pPr>
      <w:proofErr w:type="spellStart"/>
      <w:r w:rsidRPr="0072109C">
        <w:rPr>
          <w:sz w:val="20"/>
          <w:szCs w:val="20"/>
          <w:lang w:val="es-MX"/>
        </w:rPr>
        <w:t>mostrarRespuestas</w:t>
      </w:r>
      <w:proofErr w:type="spellEnd"/>
      <w:r w:rsidRPr="0072109C">
        <w:rPr>
          <w:sz w:val="20"/>
          <w:szCs w:val="20"/>
          <w:lang w:val="es-MX"/>
        </w:rPr>
        <w:t>: verdadero implica que durante el examen podras ver las respuestas a la vez que te dan la pregunta</w:t>
      </w:r>
    </w:p>
    <w:p w:rsidR="005D0B37" w:rsidRPr="0072109C" w:rsidRDefault="005D0B37" w:rsidP="007868FD">
      <w:pPr>
        <w:pStyle w:val="Prrafodelista"/>
        <w:numPr>
          <w:ilvl w:val="0"/>
          <w:numId w:val="30"/>
        </w:numPr>
        <w:rPr>
          <w:sz w:val="20"/>
          <w:szCs w:val="20"/>
          <w:lang w:val="es-MX"/>
        </w:rPr>
      </w:pPr>
      <w:proofErr w:type="spellStart"/>
      <w:r w:rsidRPr="0072109C">
        <w:rPr>
          <w:sz w:val="20"/>
          <w:szCs w:val="20"/>
          <w:lang w:val="es-MX"/>
        </w:rPr>
        <w:t>permitirModificaciones</w:t>
      </w:r>
      <w:proofErr w:type="spellEnd"/>
      <w:r w:rsidRPr="0072109C">
        <w:rPr>
          <w:sz w:val="20"/>
          <w:szCs w:val="20"/>
          <w:lang w:val="es-MX"/>
        </w:rPr>
        <w:t>: verdadero implica que durante el examen podras cambiar las preguntas, opciones y solución durante el examen</w:t>
      </w:r>
    </w:p>
    <w:p w:rsidR="007868FD" w:rsidRPr="006526DB" w:rsidRDefault="007868FD" w:rsidP="00786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 w:rsidRPr="006526DB">
        <w:rPr>
          <w:rStyle w:val="nfasis"/>
        </w:rPr>
        <w:tab/>
        <w:t>-</w:t>
      </w:r>
      <w:proofErr w:type="spellStart"/>
      <w:proofErr w:type="gramStart"/>
      <w:r w:rsidR="008E10D3" w:rsidRPr="008E10D3">
        <w:rPr>
          <w:rStyle w:val="nfasis"/>
        </w:rPr>
        <w:t>agregaPregunta</w:t>
      </w:r>
      <w:proofErr w:type="spellEnd"/>
      <w:r w:rsidR="008E10D3" w:rsidRPr="008E10D3">
        <w:rPr>
          <w:rStyle w:val="nfasis"/>
        </w:rPr>
        <w:t>(</w:t>
      </w:r>
      <w:proofErr w:type="gramEnd"/>
      <w:r w:rsidR="008E10D3" w:rsidRPr="008E10D3">
        <w:rPr>
          <w:rStyle w:val="nfasis"/>
        </w:rPr>
        <w:t>Pregunta p)</w:t>
      </w:r>
    </w:p>
    <w:p w:rsidR="007868FD" w:rsidRDefault="007868FD" w:rsidP="007868FD">
      <w:pPr>
        <w:ind w:left="72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8E10D3">
        <w:rPr>
          <w:lang w:val="es-MX"/>
        </w:rPr>
        <w:t>: añade una pregunta al final de la lista de examen</w:t>
      </w:r>
      <w:r>
        <w:rPr>
          <w:lang w:val="es-MX"/>
        </w:rPr>
        <w:t>:</w:t>
      </w:r>
    </w:p>
    <w:p w:rsidR="007868FD" w:rsidRPr="0072109C" w:rsidRDefault="008E10D3" w:rsidP="007868FD">
      <w:pPr>
        <w:pStyle w:val="Prrafodelista"/>
        <w:numPr>
          <w:ilvl w:val="3"/>
          <w:numId w:val="32"/>
        </w:numPr>
        <w:rPr>
          <w:sz w:val="20"/>
          <w:szCs w:val="20"/>
          <w:lang w:val="es-MX"/>
        </w:rPr>
      </w:pPr>
      <w:r w:rsidRPr="0072109C">
        <w:rPr>
          <w:sz w:val="20"/>
          <w:szCs w:val="20"/>
          <w:lang w:val="es-MX"/>
        </w:rPr>
        <w:t>p: array de preguntas</w:t>
      </w:r>
      <w:r w:rsidR="005D0B37" w:rsidRPr="0072109C">
        <w:rPr>
          <w:sz w:val="20"/>
          <w:szCs w:val="20"/>
          <w:lang w:val="es-MX"/>
        </w:rPr>
        <w:t xml:space="preserve"> </w:t>
      </w:r>
    </w:p>
    <w:p w:rsidR="005D0B37" w:rsidRPr="006526DB" w:rsidRDefault="005D0B37" w:rsidP="005D0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Style w:val="nfasis"/>
        </w:rPr>
      </w:pPr>
      <w:r w:rsidRPr="006526DB">
        <w:rPr>
          <w:rStyle w:val="nfasis"/>
        </w:rPr>
        <w:t>-</w:t>
      </w:r>
      <w:proofErr w:type="spellStart"/>
      <w:r w:rsidRPr="005D0B37">
        <w:rPr>
          <w:rStyle w:val="nfasis"/>
        </w:rPr>
        <w:t>mostrarPreguntasYRespuestas</w:t>
      </w:r>
      <w:proofErr w:type="spellEnd"/>
      <w:r w:rsidRPr="005D0B37">
        <w:rPr>
          <w:rStyle w:val="nfasis"/>
        </w:rPr>
        <w:t xml:space="preserve"> </w:t>
      </w:r>
      <w:r>
        <w:rPr>
          <w:rStyle w:val="nfasis"/>
        </w:rPr>
        <w:t>()</w:t>
      </w:r>
    </w:p>
    <w:p w:rsidR="007868FD" w:rsidRDefault="005D0B37" w:rsidP="005D0B37">
      <w:pPr>
        <w:ind w:left="72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: muestra el examen completo con preguntas y soluciones:</w:t>
      </w:r>
    </w:p>
    <w:p w:rsidR="008E10D3" w:rsidRPr="006526DB" w:rsidRDefault="008E10D3" w:rsidP="008E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 w:rsidRPr="006526DB">
        <w:rPr>
          <w:rStyle w:val="nfasis"/>
        </w:rPr>
        <w:tab/>
        <w:t>-</w:t>
      </w:r>
      <w:proofErr w:type="spellStart"/>
      <w:proofErr w:type="gramStart"/>
      <w:r w:rsidRPr="008E10D3">
        <w:rPr>
          <w:rStyle w:val="nfasis"/>
        </w:rPr>
        <w:t>crearNuevaPregunta</w:t>
      </w:r>
      <w:proofErr w:type="spellEnd"/>
      <w:r w:rsidRPr="008E10D3">
        <w:rPr>
          <w:rStyle w:val="nfasis"/>
        </w:rPr>
        <w:t>(</w:t>
      </w:r>
      <w:proofErr w:type="gramEnd"/>
      <w:r w:rsidRPr="008E10D3">
        <w:rPr>
          <w:rStyle w:val="nfasis"/>
        </w:rPr>
        <w:t>)</w:t>
      </w:r>
    </w:p>
    <w:p w:rsidR="008E10D3" w:rsidRDefault="008E10D3" w:rsidP="008E10D3">
      <w:pPr>
        <w:ind w:left="72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: crea una nueva pregunta dado por parámetros del usuario:</w:t>
      </w:r>
    </w:p>
    <w:p w:rsidR="007868FD" w:rsidRDefault="007868FD" w:rsidP="007868FD">
      <w:pPr>
        <w:rPr>
          <w:rStyle w:val="Textoennegrita"/>
          <w:vertAlign w:val="subscript"/>
        </w:rPr>
      </w:pPr>
      <w:r>
        <w:rPr>
          <w:rStyle w:val="Textoennegrita"/>
          <w:vertAlign w:val="subscript"/>
        </w:rPr>
        <w:t>_________________________________________________________________________________________________________________________________</w:t>
      </w:r>
    </w:p>
    <w:p w:rsidR="008E10D3" w:rsidRPr="008E10D3" w:rsidRDefault="008E10D3" w:rsidP="007868FD">
      <w:pPr>
        <w:rPr>
          <w:rStyle w:val="Textoennegrita"/>
          <w:vertAlign w:val="subscript"/>
        </w:rPr>
      </w:pPr>
    </w:p>
    <w:p w:rsidR="008E10D3" w:rsidRDefault="008E10D3" w:rsidP="008E10D3">
      <w:pPr>
        <w:pStyle w:val="Subttulo"/>
        <w:rPr>
          <w:b/>
          <w:bCs/>
          <w:lang w:val="es-MX"/>
        </w:rPr>
      </w:pPr>
      <w:proofErr w:type="spellStart"/>
      <w:r w:rsidRPr="008E10D3">
        <w:rPr>
          <w:b/>
          <w:bCs/>
          <w:lang w:val="es-MX"/>
        </w:rPr>
        <w:t>LeeArchivos</w:t>
      </w:r>
      <w:proofErr w:type="spellEnd"/>
      <w:r w:rsidRPr="006526DB">
        <w:rPr>
          <w:b/>
          <w:bCs/>
          <w:lang w:val="es-MX"/>
        </w:rPr>
        <w:tab/>
        <w:t xml:space="preserve"> -verdadero o falso</w:t>
      </w:r>
    </w:p>
    <w:p w:rsidR="0072109C" w:rsidRPr="0072109C" w:rsidRDefault="0072109C" w:rsidP="0072109C">
      <w:pPr>
        <w:rPr>
          <w:lang w:val="es-MX"/>
        </w:rPr>
      </w:pPr>
    </w:p>
    <w:p w:rsidR="0072109C" w:rsidRPr="006526DB" w:rsidRDefault="0072109C" w:rsidP="00721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 w:rsidRPr="006526DB">
        <w:rPr>
          <w:rStyle w:val="nfasis"/>
        </w:rPr>
        <w:tab/>
        <w:t>-</w:t>
      </w:r>
      <w:proofErr w:type="spellStart"/>
      <w:r>
        <w:rPr>
          <w:rStyle w:val="nfasis"/>
        </w:rPr>
        <w:t>LeeArchivos</w:t>
      </w:r>
      <w:proofErr w:type="spellEnd"/>
      <w:r w:rsidRPr="006526DB">
        <w:rPr>
          <w:rStyle w:val="nfasis"/>
        </w:rPr>
        <w:t xml:space="preserve"> ()</w:t>
      </w:r>
    </w:p>
    <w:p w:rsidR="0072109C" w:rsidRPr="0036199A" w:rsidRDefault="0072109C" w:rsidP="0072109C">
      <w:pPr>
        <w:rPr>
          <w:lang w:val="en-GB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36199A">
        <w:rPr>
          <w:lang w:val="en-GB"/>
        </w:rPr>
        <w:t xml:space="preserve">: Constructor default:  </w:t>
      </w:r>
    </w:p>
    <w:p w:rsidR="008E10D3" w:rsidRPr="0036199A" w:rsidRDefault="008E10D3" w:rsidP="008E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  <w:lang w:val="en-GB"/>
        </w:rPr>
      </w:pPr>
      <w:r w:rsidRPr="0036199A">
        <w:rPr>
          <w:lang w:val="en-GB"/>
        </w:rPr>
        <w:tab/>
      </w:r>
      <w:r w:rsidRPr="0036199A">
        <w:rPr>
          <w:rStyle w:val="nfasis"/>
          <w:lang w:val="en-GB"/>
        </w:rPr>
        <w:t>-</w:t>
      </w:r>
      <w:r w:rsidRPr="0036199A">
        <w:rPr>
          <w:lang w:val="en-GB"/>
        </w:rPr>
        <w:t xml:space="preserve"> </w:t>
      </w:r>
      <w:proofErr w:type="spellStart"/>
      <w:r w:rsidRPr="0036199A">
        <w:rPr>
          <w:rStyle w:val="nfasis"/>
          <w:lang w:val="en-GB"/>
        </w:rPr>
        <w:t>LeeArchivos</w:t>
      </w:r>
      <w:proofErr w:type="spellEnd"/>
      <w:r w:rsidRPr="0036199A">
        <w:rPr>
          <w:rStyle w:val="nfasis"/>
          <w:lang w:val="en-GB"/>
        </w:rPr>
        <w:t xml:space="preserve"> </w:t>
      </w:r>
      <w:r w:rsidR="0072109C" w:rsidRPr="0036199A">
        <w:rPr>
          <w:rStyle w:val="nfasis"/>
          <w:lang w:val="en-GB"/>
        </w:rPr>
        <w:t xml:space="preserve">(String </w:t>
      </w:r>
      <w:proofErr w:type="spellStart"/>
      <w:r w:rsidR="0072109C" w:rsidRPr="0036199A">
        <w:rPr>
          <w:rStyle w:val="nfasis"/>
          <w:lang w:val="en-GB"/>
        </w:rPr>
        <w:t>archivo</w:t>
      </w:r>
      <w:proofErr w:type="spellEnd"/>
      <w:r w:rsidRPr="0036199A">
        <w:rPr>
          <w:rStyle w:val="nfasis"/>
          <w:lang w:val="en-GB"/>
        </w:rPr>
        <w:t xml:space="preserve">); </w:t>
      </w:r>
    </w:p>
    <w:p w:rsidR="008E10D3" w:rsidRDefault="008E10D3" w:rsidP="008E10D3">
      <w:pPr>
        <w:rPr>
          <w:lang w:val="es-MX"/>
        </w:rPr>
      </w:pPr>
      <w:r w:rsidRPr="0036199A">
        <w:rPr>
          <w:lang w:val="en-GB"/>
        </w:rPr>
        <w:tab/>
      </w:r>
      <w:r w:rsidRPr="0036199A">
        <w:rPr>
          <w:lang w:val="en-GB"/>
        </w:rPr>
        <w:tab/>
      </w:r>
      <w:r w:rsidRPr="0036199A">
        <w:rPr>
          <w:lang w:val="en-GB"/>
        </w:rPr>
        <w:tab/>
      </w:r>
      <w:r>
        <w:rPr>
          <w:lang w:val="es-MX"/>
        </w:rPr>
        <w:t xml:space="preserve">: Constructor </w:t>
      </w:r>
      <w:r w:rsidR="0072109C">
        <w:rPr>
          <w:lang w:val="es-MX"/>
        </w:rPr>
        <w:t>para archivos distintos</w:t>
      </w:r>
      <w:r>
        <w:rPr>
          <w:lang w:val="es-MX"/>
        </w:rPr>
        <w:t xml:space="preserve">:  </w:t>
      </w:r>
    </w:p>
    <w:p w:rsidR="008E10D3" w:rsidRPr="0072109C" w:rsidRDefault="0072109C" w:rsidP="0072109C">
      <w:pPr>
        <w:pStyle w:val="Prrafodelista"/>
        <w:numPr>
          <w:ilvl w:val="3"/>
          <w:numId w:val="29"/>
        </w:numPr>
        <w:ind w:left="269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archivo: nombre del archivo para abrir (con .</w:t>
      </w:r>
      <w:proofErr w:type="spellStart"/>
      <w:r>
        <w:rPr>
          <w:sz w:val="20"/>
          <w:szCs w:val="20"/>
          <w:lang w:val="es-MX"/>
        </w:rPr>
        <w:t>txt</w:t>
      </w:r>
      <w:proofErr w:type="spellEnd"/>
      <w:r>
        <w:rPr>
          <w:sz w:val="20"/>
          <w:szCs w:val="20"/>
          <w:lang w:val="es-MX"/>
        </w:rPr>
        <w:t xml:space="preserve"> incluido)</w:t>
      </w:r>
    </w:p>
    <w:p w:rsidR="008E10D3" w:rsidRPr="006526DB" w:rsidRDefault="008E10D3" w:rsidP="008E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>
        <w:rPr>
          <w:lang w:val="es-MX"/>
        </w:rPr>
        <w:tab/>
      </w:r>
      <w:r w:rsidRPr="006526DB">
        <w:rPr>
          <w:rStyle w:val="nfasis"/>
        </w:rPr>
        <w:t>-</w:t>
      </w:r>
      <w:proofErr w:type="spellStart"/>
      <w:r w:rsidR="0072109C" w:rsidRPr="0072109C">
        <w:rPr>
          <w:rStyle w:val="nfasis"/>
        </w:rPr>
        <w:t>crearExamen</w:t>
      </w:r>
      <w:proofErr w:type="spellEnd"/>
      <w:r w:rsidR="0072109C" w:rsidRPr="0072109C">
        <w:rPr>
          <w:rStyle w:val="nfasis"/>
        </w:rPr>
        <w:t xml:space="preserve"> </w:t>
      </w:r>
      <w:r w:rsidRPr="006526DB">
        <w:rPr>
          <w:rStyle w:val="nfasis"/>
        </w:rPr>
        <w:t>()</w:t>
      </w:r>
    </w:p>
    <w:p w:rsidR="008E10D3" w:rsidRDefault="008E10D3" w:rsidP="008E10D3">
      <w:pPr>
        <w:ind w:left="72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72109C">
        <w:rPr>
          <w:lang w:val="es-MX"/>
        </w:rPr>
        <w:t xml:space="preserve">: Devuelve un objeto </w:t>
      </w:r>
      <w:proofErr w:type="spellStart"/>
      <w:r w:rsidR="0072109C">
        <w:rPr>
          <w:lang w:val="es-MX"/>
        </w:rPr>
        <w:t>Exam</w:t>
      </w:r>
      <w:proofErr w:type="spellEnd"/>
      <w:r w:rsidR="0072109C">
        <w:rPr>
          <w:lang w:val="es-MX"/>
        </w:rPr>
        <w:t xml:space="preserve"> apartir del archivo leído al crearse</w:t>
      </w:r>
      <w:r>
        <w:rPr>
          <w:lang w:val="es-MX"/>
        </w:rPr>
        <w:t xml:space="preserve">: </w:t>
      </w:r>
    </w:p>
    <w:p w:rsidR="008E10D3" w:rsidRPr="006526DB" w:rsidRDefault="008E10D3" w:rsidP="008E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 w:rsidRPr="006526DB">
        <w:rPr>
          <w:rStyle w:val="nfasis"/>
        </w:rPr>
        <w:tab/>
        <w:t>-</w:t>
      </w:r>
      <w:proofErr w:type="spellStart"/>
      <w:r w:rsidR="0072109C" w:rsidRPr="0072109C">
        <w:rPr>
          <w:rStyle w:val="nfasis"/>
        </w:rPr>
        <w:t>modificarPreguntas</w:t>
      </w:r>
      <w:proofErr w:type="spellEnd"/>
      <w:r w:rsidR="0072109C" w:rsidRPr="0072109C">
        <w:rPr>
          <w:rStyle w:val="nfasis"/>
        </w:rPr>
        <w:t xml:space="preserve"> </w:t>
      </w:r>
      <w:r w:rsidRPr="006526DB">
        <w:rPr>
          <w:rStyle w:val="nfasis"/>
        </w:rPr>
        <w:t>()</w:t>
      </w:r>
    </w:p>
    <w:p w:rsidR="008E10D3" w:rsidRDefault="008E10D3" w:rsidP="008E10D3">
      <w:pPr>
        <w:ind w:left="72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72109C">
        <w:rPr>
          <w:lang w:val="es-MX"/>
        </w:rPr>
        <w:t>: Modifica el archivo del objeto, cambiando por ingreso del usuario una de las preguntas:</w:t>
      </w:r>
    </w:p>
    <w:p w:rsidR="008E10D3" w:rsidRPr="006526DB" w:rsidRDefault="008E10D3" w:rsidP="008E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 w:rsidRPr="006526DB">
        <w:rPr>
          <w:rStyle w:val="nfasis"/>
        </w:rPr>
        <w:tab/>
        <w:t>-</w:t>
      </w:r>
      <w:proofErr w:type="spellStart"/>
      <w:proofErr w:type="gramStart"/>
      <w:r w:rsidR="0072109C">
        <w:rPr>
          <w:rStyle w:val="nfasis"/>
          <w:lang w:val="es-MX"/>
        </w:rPr>
        <w:t>crearNuevoExamen</w:t>
      </w:r>
      <w:proofErr w:type="spellEnd"/>
      <w:r w:rsidRPr="006526DB">
        <w:rPr>
          <w:rStyle w:val="nfasis"/>
        </w:rPr>
        <w:t>(</w:t>
      </w:r>
      <w:proofErr w:type="gramEnd"/>
      <w:r w:rsidRPr="006526DB">
        <w:rPr>
          <w:rStyle w:val="nfasis"/>
        </w:rPr>
        <w:t>)</w:t>
      </w:r>
    </w:p>
    <w:p w:rsidR="008E10D3" w:rsidRDefault="008E10D3" w:rsidP="008E10D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: </w:t>
      </w:r>
      <w:r w:rsidR="0072109C">
        <w:rPr>
          <w:lang w:val="es-MX"/>
        </w:rPr>
        <w:t>crear un archivo desde 0 con ingreso de datos por parte del usuario</w:t>
      </w:r>
      <w:r>
        <w:rPr>
          <w:lang w:val="es-MX"/>
        </w:rPr>
        <w:t>:</w:t>
      </w:r>
    </w:p>
    <w:p w:rsidR="008E10D3" w:rsidRPr="007868FD" w:rsidRDefault="008E10D3" w:rsidP="008E10D3">
      <w:pPr>
        <w:rPr>
          <w:rStyle w:val="Textoennegrita"/>
          <w:vertAlign w:val="subscript"/>
        </w:rPr>
      </w:pPr>
      <w:r>
        <w:rPr>
          <w:rStyle w:val="Textoennegrita"/>
          <w:vertAlign w:val="subscript"/>
        </w:rPr>
        <w:t>_________________________________________________________________________________________________________________________________</w:t>
      </w:r>
    </w:p>
    <w:p w:rsidR="000E2B33" w:rsidRDefault="000E2B33">
      <w:pPr>
        <w:rPr>
          <w:lang w:val="es-MX"/>
        </w:rPr>
      </w:pPr>
    </w:p>
    <w:p w:rsidR="0072109C" w:rsidRDefault="0072109C" w:rsidP="0072109C">
      <w:pPr>
        <w:rPr>
          <w:lang w:val="es-MX"/>
        </w:rPr>
      </w:pPr>
      <w:r>
        <w:rPr>
          <w:lang w:val="es-MX"/>
        </w:rPr>
        <w:br w:type="page"/>
      </w:r>
    </w:p>
    <w:p w:rsidR="0072109C" w:rsidRDefault="0072109C" w:rsidP="0072109C">
      <w:pPr>
        <w:rPr>
          <w:rStyle w:val="Textoennegrita"/>
          <w:vertAlign w:val="subscript"/>
        </w:rPr>
      </w:pPr>
      <w:r>
        <w:rPr>
          <w:rStyle w:val="Textoennegrita"/>
          <w:vertAlign w:val="subscript"/>
        </w:rPr>
        <w:lastRenderedPageBreak/>
        <w:t>_________________________________________________________________________________________________________________________________</w:t>
      </w:r>
    </w:p>
    <w:p w:rsidR="0064085A" w:rsidRPr="007868FD" w:rsidRDefault="0064085A" w:rsidP="0072109C">
      <w:pPr>
        <w:rPr>
          <w:rStyle w:val="Textoennegrita"/>
          <w:vertAlign w:val="subscript"/>
        </w:rPr>
      </w:pPr>
    </w:p>
    <w:p w:rsidR="0072109C" w:rsidRPr="006526DB" w:rsidRDefault="0072109C" w:rsidP="0072109C">
      <w:pPr>
        <w:pStyle w:val="Subttulo"/>
        <w:rPr>
          <w:b/>
          <w:bCs/>
          <w:lang w:val="es-MX"/>
        </w:rPr>
      </w:pPr>
      <w:r w:rsidRPr="006526DB">
        <w:rPr>
          <w:b/>
          <w:bCs/>
          <w:lang w:val="es-MX"/>
        </w:rPr>
        <w:tab/>
      </w:r>
      <w:r>
        <w:rPr>
          <w:b/>
          <w:bCs/>
          <w:lang w:val="es-MX"/>
        </w:rPr>
        <w:t>Profesor</w:t>
      </w:r>
      <w:r w:rsidRPr="006526DB">
        <w:rPr>
          <w:b/>
          <w:bCs/>
          <w:lang w:val="es-MX"/>
        </w:rPr>
        <w:tab/>
        <w:t xml:space="preserve"> -</w:t>
      </w:r>
      <w:r w:rsidR="0064085A">
        <w:rPr>
          <w:b/>
          <w:bCs/>
          <w:lang w:val="es-MX"/>
        </w:rPr>
        <w:t>Modificación de exámenes y preguntas</w:t>
      </w:r>
    </w:p>
    <w:p w:rsidR="0072109C" w:rsidRDefault="0072109C" w:rsidP="0072109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72109C" w:rsidRPr="006526DB" w:rsidRDefault="0072109C" w:rsidP="00721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>
        <w:rPr>
          <w:lang w:val="es-MX"/>
        </w:rPr>
        <w:tab/>
      </w:r>
      <w:r w:rsidRPr="006526DB">
        <w:rPr>
          <w:rStyle w:val="nfasis"/>
        </w:rPr>
        <w:t>-</w:t>
      </w:r>
      <w:proofErr w:type="spellStart"/>
      <w:proofErr w:type="gramStart"/>
      <w:r w:rsidRPr="0072109C">
        <w:rPr>
          <w:rStyle w:val="nfasis"/>
        </w:rPr>
        <w:t>menuPrincipal</w:t>
      </w:r>
      <w:proofErr w:type="spellEnd"/>
      <w:r>
        <w:rPr>
          <w:rStyle w:val="nfasis"/>
        </w:rPr>
        <w:t>(</w:t>
      </w:r>
      <w:proofErr w:type="gramEnd"/>
      <w:r>
        <w:rPr>
          <w:rStyle w:val="nfasis"/>
        </w:rPr>
        <w:t>)</w:t>
      </w:r>
    </w:p>
    <w:p w:rsidR="00243B32" w:rsidRDefault="0072109C" w:rsidP="00243B32">
      <w:pPr>
        <w:pBdr>
          <w:bottom w:val="single" w:sz="12" w:space="8" w:color="auto"/>
        </w:pBd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: menú con selección de opciones para modificar los exámenes y </w:t>
      </w:r>
      <w:r w:rsidR="0064085A">
        <w:rPr>
          <w:lang w:val="es-MX"/>
        </w:rPr>
        <w:t>preguntas:</w:t>
      </w:r>
    </w:p>
    <w:p w:rsidR="0064085A" w:rsidRPr="007868FD" w:rsidRDefault="0064085A" w:rsidP="0072109C">
      <w:pPr>
        <w:rPr>
          <w:rStyle w:val="Textoennegrita"/>
          <w:vertAlign w:val="subscript"/>
        </w:rPr>
      </w:pPr>
    </w:p>
    <w:p w:rsidR="0064085A" w:rsidRPr="006526DB" w:rsidRDefault="0064085A" w:rsidP="0064085A">
      <w:pPr>
        <w:pStyle w:val="Subttulo"/>
        <w:rPr>
          <w:b/>
          <w:bCs/>
          <w:lang w:val="es-MX"/>
        </w:rPr>
      </w:pPr>
      <w:r w:rsidRPr="006526DB">
        <w:rPr>
          <w:b/>
          <w:bCs/>
          <w:lang w:val="es-MX"/>
        </w:rPr>
        <w:tab/>
      </w:r>
      <w:r>
        <w:rPr>
          <w:b/>
          <w:bCs/>
          <w:lang w:val="es-MX"/>
        </w:rPr>
        <w:t>Estudiante</w:t>
      </w:r>
      <w:r w:rsidRPr="006526DB">
        <w:rPr>
          <w:b/>
          <w:bCs/>
          <w:lang w:val="es-MX"/>
        </w:rPr>
        <w:tab/>
        <w:t xml:space="preserve"> -</w:t>
      </w:r>
      <w:r>
        <w:rPr>
          <w:b/>
          <w:bCs/>
          <w:lang w:val="es-MX"/>
        </w:rPr>
        <w:t>ejecutar los exámenes</w:t>
      </w:r>
      <w:r w:rsidRPr="006526DB">
        <w:rPr>
          <w:b/>
          <w:bCs/>
          <w:lang w:val="es-MX"/>
        </w:rPr>
        <w:t xml:space="preserve"> </w:t>
      </w:r>
    </w:p>
    <w:p w:rsidR="0064085A" w:rsidRDefault="0064085A" w:rsidP="0064085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64085A" w:rsidRPr="006526DB" w:rsidRDefault="0064085A" w:rsidP="00640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nfasis"/>
        </w:rPr>
      </w:pPr>
      <w:r>
        <w:rPr>
          <w:lang w:val="es-MX"/>
        </w:rPr>
        <w:tab/>
      </w:r>
      <w:r w:rsidRPr="006526DB">
        <w:rPr>
          <w:rStyle w:val="nfasis"/>
        </w:rPr>
        <w:t>-</w:t>
      </w:r>
      <w:proofErr w:type="spellStart"/>
      <w:proofErr w:type="gramStart"/>
      <w:r>
        <w:rPr>
          <w:rStyle w:val="nfasis"/>
        </w:rPr>
        <w:t>darExamen</w:t>
      </w:r>
      <w:proofErr w:type="spellEnd"/>
      <w:r>
        <w:rPr>
          <w:rStyle w:val="nfasis"/>
        </w:rPr>
        <w:t>(</w:t>
      </w:r>
      <w:proofErr w:type="gramEnd"/>
      <w:r>
        <w:rPr>
          <w:rStyle w:val="nfasis"/>
        </w:rPr>
        <w:t>)</w:t>
      </w:r>
    </w:p>
    <w:p w:rsidR="0064085A" w:rsidRDefault="0064085A" w:rsidP="0064085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: Permite dar o el examen predefinido u otro apartir de un archivo dado, ejecutando el examen:</w:t>
      </w:r>
    </w:p>
    <w:p w:rsidR="0064085A" w:rsidRPr="007868FD" w:rsidRDefault="0064085A" w:rsidP="0064085A">
      <w:pPr>
        <w:rPr>
          <w:rStyle w:val="Textoennegrita"/>
          <w:vertAlign w:val="subscript"/>
        </w:rPr>
      </w:pPr>
      <w:r>
        <w:rPr>
          <w:rStyle w:val="Textoennegrita"/>
          <w:vertAlign w:val="subscript"/>
        </w:rPr>
        <w:t>_________________________________________________________________________________________________________________________________</w:t>
      </w:r>
    </w:p>
    <w:p w:rsidR="0064085A" w:rsidRDefault="0064085A">
      <w:pPr>
        <w:rPr>
          <w:lang w:val="es-MX"/>
        </w:rPr>
      </w:pPr>
    </w:p>
    <w:p w:rsidR="0064085A" w:rsidRDefault="0064085A">
      <w:pPr>
        <w:rPr>
          <w:lang w:val="es-MX"/>
        </w:rPr>
      </w:pPr>
    </w:p>
    <w:p w:rsidR="0064085A" w:rsidRDefault="0064085A">
      <w:pPr>
        <w:rPr>
          <w:lang w:val="es-MX"/>
        </w:rPr>
      </w:pPr>
    </w:p>
    <w:p w:rsidR="0064085A" w:rsidRDefault="0064085A">
      <w:pPr>
        <w:rPr>
          <w:lang w:val="es-MX"/>
        </w:rPr>
      </w:pPr>
    </w:p>
    <w:p w:rsidR="0064085A" w:rsidRDefault="0064085A">
      <w:pPr>
        <w:rPr>
          <w:lang w:val="es-MX"/>
        </w:rPr>
      </w:pPr>
    </w:p>
    <w:p w:rsidR="0064085A" w:rsidRDefault="0064085A" w:rsidP="0064085A">
      <w:pPr>
        <w:pStyle w:val="Citadestacada"/>
        <w:rPr>
          <w:color w:val="000000" w:themeColor="text1"/>
          <w:lang w:val="es-MX"/>
        </w:rPr>
      </w:pPr>
      <w:r w:rsidRPr="0064085A">
        <w:rPr>
          <w:color w:val="000000" w:themeColor="text1"/>
          <w:lang w:val="es-MX"/>
        </w:rPr>
        <w:t>Librerias Usadas:</w:t>
      </w:r>
    </w:p>
    <w:p w:rsidR="0064085A" w:rsidRDefault="0064085A" w:rsidP="0064085A">
      <w:pPr>
        <w:pStyle w:val="Prrafodelista"/>
        <w:numPr>
          <w:ilvl w:val="0"/>
          <w:numId w:val="33"/>
        </w:numPr>
        <w:rPr>
          <w:lang w:val="es-MX"/>
        </w:rPr>
      </w:pPr>
      <w:proofErr w:type="spellStart"/>
      <w:proofErr w:type="gramStart"/>
      <w:r>
        <w:rPr>
          <w:lang w:val="es-MX"/>
        </w:rPr>
        <w:t>java.io.File</w:t>
      </w:r>
      <w:proofErr w:type="spellEnd"/>
      <w:proofErr w:type="gramEnd"/>
    </w:p>
    <w:p w:rsidR="0064085A" w:rsidRPr="0064085A" w:rsidRDefault="0064085A" w:rsidP="0064085A">
      <w:pPr>
        <w:pStyle w:val="Prrafodelista"/>
        <w:numPr>
          <w:ilvl w:val="0"/>
          <w:numId w:val="33"/>
        </w:numPr>
        <w:rPr>
          <w:lang w:val="es-MX"/>
        </w:rPr>
      </w:pPr>
      <w:proofErr w:type="spellStart"/>
      <w:proofErr w:type="gramStart"/>
      <w:r w:rsidRPr="0064085A">
        <w:rPr>
          <w:lang w:val="es-MX"/>
        </w:rPr>
        <w:t>java.io.FileWriter</w:t>
      </w:r>
      <w:proofErr w:type="spellEnd"/>
      <w:proofErr w:type="gramEnd"/>
    </w:p>
    <w:p w:rsidR="0064085A" w:rsidRPr="0064085A" w:rsidRDefault="0064085A" w:rsidP="0064085A">
      <w:pPr>
        <w:pStyle w:val="Prrafodelista"/>
        <w:numPr>
          <w:ilvl w:val="0"/>
          <w:numId w:val="33"/>
        </w:numPr>
        <w:rPr>
          <w:lang w:val="es-MX"/>
        </w:rPr>
      </w:pPr>
      <w:proofErr w:type="spellStart"/>
      <w:proofErr w:type="gramStart"/>
      <w:r w:rsidRPr="0064085A">
        <w:rPr>
          <w:lang w:val="es-MX"/>
        </w:rPr>
        <w:t>java.io.IOException</w:t>
      </w:r>
      <w:proofErr w:type="spellEnd"/>
      <w:proofErr w:type="gramEnd"/>
    </w:p>
    <w:p w:rsidR="0064085A" w:rsidRPr="0064085A" w:rsidRDefault="0064085A" w:rsidP="0064085A">
      <w:pPr>
        <w:pStyle w:val="Prrafodelista"/>
        <w:numPr>
          <w:ilvl w:val="0"/>
          <w:numId w:val="33"/>
        </w:numPr>
        <w:rPr>
          <w:lang w:val="es-MX"/>
        </w:rPr>
      </w:pPr>
      <w:proofErr w:type="spellStart"/>
      <w:proofErr w:type="gramStart"/>
      <w:r w:rsidRPr="0064085A">
        <w:rPr>
          <w:lang w:val="es-MX"/>
        </w:rPr>
        <w:t>java.util</w:t>
      </w:r>
      <w:proofErr w:type="gramEnd"/>
      <w:r w:rsidRPr="0064085A">
        <w:rPr>
          <w:lang w:val="es-MX"/>
        </w:rPr>
        <w:t>.InputMismatchException</w:t>
      </w:r>
      <w:proofErr w:type="spellEnd"/>
    </w:p>
    <w:p w:rsidR="0064085A" w:rsidRDefault="0064085A" w:rsidP="0064085A">
      <w:pPr>
        <w:pStyle w:val="Prrafodelista"/>
        <w:numPr>
          <w:ilvl w:val="0"/>
          <w:numId w:val="33"/>
        </w:numPr>
        <w:rPr>
          <w:lang w:val="es-MX"/>
        </w:rPr>
      </w:pPr>
      <w:proofErr w:type="spellStart"/>
      <w:proofErr w:type="gramStart"/>
      <w:r w:rsidRPr="0064085A">
        <w:rPr>
          <w:lang w:val="es-MX"/>
        </w:rPr>
        <w:t>java.util</w:t>
      </w:r>
      <w:proofErr w:type="gramEnd"/>
      <w:r w:rsidRPr="0064085A">
        <w:rPr>
          <w:lang w:val="es-MX"/>
        </w:rPr>
        <w:t>.Scanner</w:t>
      </w:r>
      <w:proofErr w:type="spellEnd"/>
    </w:p>
    <w:p w:rsidR="0064085A" w:rsidRDefault="0064085A" w:rsidP="0064085A">
      <w:pPr>
        <w:pStyle w:val="Prrafodelista"/>
        <w:numPr>
          <w:ilvl w:val="0"/>
          <w:numId w:val="33"/>
        </w:numPr>
        <w:rPr>
          <w:lang w:val="es-MX"/>
        </w:rPr>
      </w:pPr>
      <w:proofErr w:type="spellStart"/>
      <w:proofErr w:type="gramStart"/>
      <w:r w:rsidRPr="0064085A">
        <w:rPr>
          <w:lang w:val="es-MX"/>
        </w:rPr>
        <w:t>java.io.BufferedReader</w:t>
      </w:r>
      <w:proofErr w:type="spellEnd"/>
      <w:proofErr w:type="gramEnd"/>
    </w:p>
    <w:p w:rsidR="0064085A" w:rsidRPr="0064085A" w:rsidRDefault="0064085A" w:rsidP="0064085A">
      <w:pPr>
        <w:pStyle w:val="Prrafodelista"/>
        <w:numPr>
          <w:ilvl w:val="0"/>
          <w:numId w:val="33"/>
        </w:numPr>
        <w:rPr>
          <w:lang w:val="es-MX"/>
        </w:rPr>
      </w:pPr>
      <w:proofErr w:type="spellStart"/>
      <w:proofErr w:type="gramStart"/>
      <w:r w:rsidRPr="0064085A">
        <w:rPr>
          <w:lang w:val="es-MX"/>
        </w:rPr>
        <w:t>java.net.URISyntaxException</w:t>
      </w:r>
      <w:proofErr w:type="spellEnd"/>
      <w:proofErr w:type="gramEnd"/>
    </w:p>
    <w:sectPr w:rsidR="0064085A" w:rsidRPr="0064085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318B" w:rsidRDefault="00D9318B" w:rsidP="00650219">
      <w:r>
        <w:separator/>
      </w:r>
    </w:p>
  </w:endnote>
  <w:endnote w:type="continuationSeparator" w:id="0">
    <w:p w:rsidR="00D9318B" w:rsidRDefault="00D9318B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318B" w:rsidRDefault="00D9318B" w:rsidP="00650219">
      <w:r>
        <w:separator/>
      </w:r>
    </w:p>
  </w:footnote>
  <w:footnote w:type="continuationSeparator" w:id="0">
    <w:p w:rsidR="00D9318B" w:rsidRDefault="00D9318B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B9488F"/>
    <w:multiLevelType w:val="hybridMultilevel"/>
    <w:tmpl w:val="6C7C3E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5F1A8E"/>
    <w:multiLevelType w:val="hybridMultilevel"/>
    <w:tmpl w:val="CDB670B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B741650"/>
    <w:multiLevelType w:val="hybridMultilevel"/>
    <w:tmpl w:val="7D3A80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9600BD"/>
    <w:multiLevelType w:val="hybridMultilevel"/>
    <w:tmpl w:val="8304C79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17477FD"/>
    <w:multiLevelType w:val="hybridMultilevel"/>
    <w:tmpl w:val="102A6DE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756D35"/>
    <w:multiLevelType w:val="hybridMultilevel"/>
    <w:tmpl w:val="DA52FA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B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B3D43"/>
    <w:multiLevelType w:val="hybridMultilevel"/>
    <w:tmpl w:val="C6EE4CB6"/>
    <w:lvl w:ilvl="0" w:tplc="34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94205114">
    <w:abstractNumId w:val="25"/>
  </w:num>
  <w:num w:numId="2" w16cid:durableId="1997221718">
    <w:abstractNumId w:val="12"/>
  </w:num>
  <w:num w:numId="3" w16cid:durableId="1464811586">
    <w:abstractNumId w:val="10"/>
  </w:num>
  <w:num w:numId="4" w16cid:durableId="873275609">
    <w:abstractNumId w:val="29"/>
  </w:num>
  <w:num w:numId="5" w16cid:durableId="90325382">
    <w:abstractNumId w:val="13"/>
  </w:num>
  <w:num w:numId="6" w16cid:durableId="2045400066">
    <w:abstractNumId w:val="20"/>
  </w:num>
  <w:num w:numId="7" w16cid:durableId="1043602003">
    <w:abstractNumId w:val="24"/>
  </w:num>
  <w:num w:numId="8" w16cid:durableId="1627852232">
    <w:abstractNumId w:val="9"/>
  </w:num>
  <w:num w:numId="9" w16cid:durableId="1890461231">
    <w:abstractNumId w:val="7"/>
  </w:num>
  <w:num w:numId="10" w16cid:durableId="194731467">
    <w:abstractNumId w:val="6"/>
  </w:num>
  <w:num w:numId="11" w16cid:durableId="379281014">
    <w:abstractNumId w:val="5"/>
  </w:num>
  <w:num w:numId="12" w16cid:durableId="976253434">
    <w:abstractNumId w:val="4"/>
  </w:num>
  <w:num w:numId="13" w16cid:durableId="1263949783">
    <w:abstractNumId w:val="8"/>
  </w:num>
  <w:num w:numId="14" w16cid:durableId="887953727">
    <w:abstractNumId w:val="3"/>
  </w:num>
  <w:num w:numId="15" w16cid:durableId="873813738">
    <w:abstractNumId w:val="2"/>
  </w:num>
  <w:num w:numId="16" w16cid:durableId="1129709913">
    <w:abstractNumId w:val="1"/>
  </w:num>
  <w:num w:numId="17" w16cid:durableId="98569750">
    <w:abstractNumId w:val="0"/>
  </w:num>
  <w:num w:numId="18" w16cid:durableId="1444613864">
    <w:abstractNumId w:val="14"/>
  </w:num>
  <w:num w:numId="19" w16cid:durableId="1660770305">
    <w:abstractNumId w:val="17"/>
  </w:num>
  <w:num w:numId="20" w16cid:durableId="1655332914">
    <w:abstractNumId w:val="26"/>
  </w:num>
  <w:num w:numId="21" w16cid:durableId="932978661">
    <w:abstractNumId w:val="22"/>
  </w:num>
  <w:num w:numId="22" w16cid:durableId="616255124">
    <w:abstractNumId w:val="11"/>
  </w:num>
  <w:num w:numId="23" w16cid:durableId="1726296176">
    <w:abstractNumId w:val="32"/>
  </w:num>
  <w:num w:numId="24" w16cid:durableId="1560163709">
    <w:abstractNumId w:val="16"/>
  </w:num>
  <w:num w:numId="25" w16cid:durableId="419646452">
    <w:abstractNumId w:val="18"/>
  </w:num>
  <w:num w:numId="26" w16cid:durableId="1202088756">
    <w:abstractNumId w:val="28"/>
  </w:num>
  <w:num w:numId="27" w16cid:durableId="1599020782">
    <w:abstractNumId w:val="21"/>
  </w:num>
  <w:num w:numId="28" w16cid:durableId="1629815391">
    <w:abstractNumId w:val="15"/>
  </w:num>
  <w:num w:numId="29" w16cid:durableId="1508209857">
    <w:abstractNumId w:val="30"/>
  </w:num>
  <w:num w:numId="30" w16cid:durableId="139198760">
    <w:abstractNumId w:val="31"/>
  </w:num>
  <w:num w:numId="31" w16cid:durableId="1145463031">
    <w:abstractNumId w:val="19"/>
  </w:num>
  <w:num w:numId="32" w16cid:durableId="2043746366">
    <w:abstractNumId w:val="23"/>
  </w:num>
  <w:num w:numId="33" w16cid:durableId="153322539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AA"/>
    <w:rsid w:val="00047CA9"/>
    <w:rsid w:val="00081805"/>
    <w:rsid w:val="00096D7E"/>
    <w:rsid w:val="000E2B33"/>
    <w:rsid w:val="002017A9"/>
    <w:rsid w:val="00243B32"/>
    <w:rsid w:val="0028533C"/>
    <w:rsid w:val="0036199A"/>
    <w:rsid w:val="00405555"/>
    <w:rsid w:val="004323AE"/>
    <w:rsid w:val="004A08FA"/>
    <w:rsid w:val="004E108E"/>
    <w:rsid w:val="00541F5B"/>
    <w:rsid w:val="005D0B37"/>
    <w:rsid w:val="006326C0"/>
    <w:rsid w:val="0064085A"/>
    <w:rsid w:val="00645252"/>
    <w:rsid w:val="00650219"/>
    <w:rsid w:val="006526DB"/>
    <w:rsid w:val="006D3D74"/>
    <w:rsid w:val="006E4093"/>
    <w:rsid w:val="0072109C"/>
    <w:rsid w:val="007868FD"/>
    <w:rsid w:val="007D5826"/>
    <w:rsid w:val="0083569A"/>
    <w:rsid w:val="00844C28"/>
    <w:rsid w:val="008E10D3"/>
    <w:rsid w:val="00A91A5D"/>
    <w:rsid w:val="00A9204E"/>
    <w:rsid w:val="00AF0E78"/>
    <w:rsid w:val="00D517AA"/>
    <w:rsid w:val="00D9318B"/>
    <w:rsid w:val="00D96FBB"/>
    <w:rsid w:val="00DE7341"/>
    <w:rsid w:val="00F9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9C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Local\Microsoft\Office\16.0\DTS\es-CL%7b1BD93798-F8F7-426D-9993-006DD5BFED53%7d\%7b6589E9C0-033E-4EB8-9E1B-EDD8183A6F4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{6589E9C0-033E-4EB8-9E1B-EDD8183A6F40}tf02786999_win32.dotx</Template>
  <TotalTime>0</TotalTime>
  <Pages>1</Pages>
  <Words>1118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2024-10-18T23:40:00Z</dcterms:created>
  <dcterms:modified xsi:type="dcterms:W3CDTF">2024-10-20T05:40:00Z</dcterms:modified>
</cp:coreProperties>
</file>